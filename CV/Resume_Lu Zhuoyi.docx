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E747" w14:textId="23FC4072" w:rsidR="0054072C" w:rsidRPr="005E2B13" w:rsidRDefault="00000000" w:rsidP="005E1C1D">
      <w:pPr>
        <w:pBdr>
          <w:bottom w:val="single" w:sz="6" w:space="0" w:color="FFFFFF"/>
        </w:pBdr>
        <w:spacing w:line="276" w:lineRule="auto"/>
        <w:jc w:val="center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Fonts w:ascii="Adobe Pi Std" w:eastAsia="Arial" w:hAnsi="Adobe Pi Std" w:cs="Arial"/>
          <w:b/>
          <w:bCs/>
          <w:sz w:val="28"/>
          <w:szCs w:val="28"/>
        </w:rPr>
        <w:t>LU ZHUOYI </w:t>
      </w:r>
      <w:r w:rsidRPr="005E2B13">
        <w:rPr>
          <w:rFonts w:ascii="Adobe Pi Std" w:eastAsia="Arial" w:hAnsi="Adobe Pi Std" w:cs="Arial"/>
          <w:b/>
          <w:bCs/>
          <w:color w:val="000000"/>
          <w:sz w:val="28"/>
          <w:szCs w:val="28"/>
        </w:rPr>
        <w:t>| </w:t>
      </w:r>
      <w:r w:rsidRPr="005E2B13">
        <w:rPr>
          <w:rStyle w:val="fs13personal-entityeditablephonefw6tac"/>
          <w:rFonts w:ascii="Adobe Pi Std" w:eastAsia="Arial" w:hAnsi="Adobe Pi Std" w:cs="Arial"/>
          <w:b/>
          <w:bCs/>
          <w:sz w:val="20"/>
          <w:szCs w:val="20"/>
        </w:rPr>
        <w:t xml:space="preserve">Mobile No.: </w:t>
      </w:r>
      <w:r w:rsidRPr="005E2B13">
        <w:rPr>
          <w:rStyle w:val="phoneundefined"/>
          <w:rFonts w:ascii="Adobe Pi Std" w:eastAsia="Arial" w:hAnsi="Adobe Pi Std" w:cs="Arial"/>
          <w:b/>
          <w:bCs/>
          <w:sz w:val="20"/>
          <w:szCs w:val="20"/>
        </w:rPr>
        <w:t>88649946</w:t>
      </w:r>
      <w:r w:rsidRPr="005E2B13">
        <w:rPr>
          <w:rStyle w:val="fs13personal-entityeditablephonefw6tac"/>
          <w:rFonts w:ascii="Adobe Pi Std" w:eastAsia="Arial" w:hAnsi="Adobe Pi Std" w:cs="Arial"/>
          <w:b/>
          <w:bCs/>
          <w:sz w:val="20"/>
          <w:szCs w:val="20"/>
        </w:rPr>
        <w:t> </w:t>
      </w:r>
      <w:r w:rsidRPr="005E2B13">
        <w:rPr>
          <w:rStyle w:val="fs13personal-entityeditablephonefw6tac"/>
          <w:rFonts w:ascii="Adobe Pi Std" w:eastAsia="Arial" w:hAnsi="Adobe Pi Std" w:cs="Arial"/>
          <w:b/>
          <w:bCs/>
          <w:color w:val="000000"/>
          <w:sz w:val="20"/>
          <w:szCs w:val="20"/>
        </w:rPr>
        <w:t>| </w:t>
      </w:r>
      <w:r w:rsidRPr="005E2B13">
        <w:rPr>
          <w:rStyle w:val="fs13personal-entityeditableemailfw6tac"/>
          <w:rFonts w:ascii="Adobe Pi Std" w:eastAsia="Arial" w:hAnsi="Adobe Pi Std" w:cs="Arial"/>
          <w:b/>
          <w:bCs/>
          <w:sz w:val="20"/>
          <w:szCs w:val="20"/>
        </w:rPr>
        <w:t xml:space="preserve">Email: </w:t>
      </w:r>
      <w:hyperlink r:id="rId7" w:history="1">
        <w:r w:rsidR="0054072C" w:rsidRPr="005E2B13">
          <w:rPr>
            <w:rStyle w:val="emailundefined"/>
            <w:rFonts w:ascii="Adobe Pi Std" w:eastAsia="Arial" w:hAnsi="Adobe Pi Std" w:cs="Arial"/>
            <w:b/>
            <w:bCs/>
            <w:color w:val="000000"/>
            <w:sz w:val="20"/>
            <w:szCs w:val="20"/>
          </w:rPr>
          <w:t>lzhuoyi001@e.ntu.edu.sg</w:t>
        </w:r>
      </w:hyperlink>
    </w:p>
    <w:p w14:paraId="0E5A48CA" w14:textId="77777777" w:rsidR="0054072C" w:rsidRPr="005E2B13" w:rsidRDefault="00000000" w:rsidP="00A85ADC">
      <w:pPr>
        <w:pBdr>
          <w:bottom w:val="single" w:sz="6" w:space="0" w:color="000000"/>
        </w:pBdr>
        <w:spacing w:line="276" w:lineRule="auto"/>
        <w:rPr>
          <w:rFonts w:ascii="Adobe Pi Std" w:eastAsia="Arial" w:hAnsi="Adobe Pi Std" w:cs="Arial"/>
          <w:b/>
          <w:bCs/>
          <w:caps/>
          <w:sz w:val="20"/>
          <w:szCs w:val="20"/>
        </w:rPr>
      </w:pPr>
      <w:r w:rsidRPr="005E2B13">
        <w:rPr>
          <w:rFonts w:ascii="Adobe Pi Std" w:eastAsia="Arial" w:hAnsi="Adobe Pi Std" w:cs="Arial"/>
          <w:b/>
          <w:bCs/>
          <w:caps/>
          <w:sz w:val="20"/>
          <w:szCs w:val="20"/>
        </w:rPr>
        <w:t>education</w:t>
      </w:r>
    </w:p>
    <w:p w14:paraId="38A7377D" w14:textId="1E8BB072" w:rsidR="0054072C" w:rsidRPr="005E2B13" w:rsidRDefault="00000000" w:rsidP="00A85ADC">
      <w:pPr>
        <w:tabs>
          <w:tab w:val="right" w:pos="10800"/>
        </w:tabs>
        <w:spacing w:line="276" w:lineRule="auto"/>
        <w:rPr>
          <w:rStyle w:val="fs13fw4"/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"/>
          <w:rFonts w:ascii="Adobe Pi Std" w:eastAsia="Arial" w:hAnsi="Adobe Pi Std" w:cs="Arial"/>
          <w:b/>
          <w:bCs/>
          <w:sz w:val="20"/>
          <w:szCs w:val="20"/>
        </w:rPr>
        <w:t>Nanyang Technological University</w:t>
      </w:r>
      <w:r w:rsidRPr="005E2B13">
        <w:rPr>
          <w:rStyle w:val="fs13fw6undefinedtdn"/>
          <w:rFonts w:ascii="Adobe Pi Std" w:eastAsia="Arial" w:hAnsi="Adobe Pi Std" w:cs="Arial"/>
          <w:b/>
          <w:bCs/>
          <w:sz w:val="20"/>
          <w:szCs w:val="20"/>
        </w:rPr>
        <w:t xml:space="preserve">, </w:t>
      </w:r>
      <w:r w:rsidRPr="005E2B13">
        <w:rPr>
          <w:rStyle w:val="fs13fw6"/>
          <w:rFonts w:ascii="Adobe Pi Std" w:eastAsia="Arial" w:hAnsi="Adobe Pi Std" w:cs="Arial"/>
          <w:b/>
          <w:bCs/>
          <w:sz w:val="20"/>
          <w:szCs w:val="20"/>
        </w:rPr>
        <w:t>Singapore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ab/>
      </w:r>
      <w:r w:rsidR="00047874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>Aug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 xml:space="preserve"> 2022</w:t>
      </w:r>
      <w:r w:rsidR="00047874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</w:t>
      </w:r>
      <w:r w:rsidR="00047874" w:rsidRPr="005E2B13">
        <w:rPr>
          <w:rStyle w:val="fs13fw4"/>
          <w:sz w:val="20"/>
          <w:szCs w:val="20"/>
          <w:lang w:eastAsia="zh-CN"/>
        </w:rPr>
        <w:t>–</w:t>
      </w:r>
      <w:r w:rsidR="00047874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Jun 2026</w:t>
      </w:r>
    </w:p>
    <w:p w14:paraId="0208828B" w14:textId="0547F940" w:rsidR="0054072C" w:rsidRPr="005E2B13" w:rsidRDefault="00000000" w:rsidP="00A85ADC">
      <w:pPr>
        <w:spacing w:line="276" w:lineRule="auto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undefined"/>
          <w:rFonts w:ascii="Adobe Pi Std" w:eastAsia="Arial" w:hAnsi="Adobe Pi Std" w:cs="Arial"/>
          <w:b/>
          <w:bCs/>
          <w:sz w:val="20"/>
          <w:szCs w:val="20"/>
        </w:rPr>
        <w:t>Bachelor of Mechanical Engineering</w:t>
      </w:r>
      <w:r w:rsidRPr="005E2B13">
        <w:rPr>
          <w:rStyle w:val="fs13fw6undefinedtdn"/>
          <w:rFonts w:ascii="Adobe Pi Std" w:eastAsia="Arial" w:hAnsi="Adobe Pi Std" w:cs="Arial"/>
          <w:b/>
          <w:bCs/>
          <w:sz w:val="20"/>
          <w:szCs w:val="20"/>
        </w:rPr>
        <w:t>,</w:t>
      </w:r>
      <w:r w:rsidRPr="005E2B13">
        <w:rPr>
          <w:rStyle w:val="fs13fw4undefinedtdn"/>
          <w:rFonts w:ascii="Adobe Pi Std" w:eastAsia="Arial" w:hAnsi="Adobe Pi Std" w:cs="Arial"/>
          <w:sz w:val="20"/>
          <w:szCs w:val="20"/>
        </w:rPr>
        <w:t xml:space="preserve"> </w:t>
      </w:r>
      <w:r w:rsidRPr="005E2B13">
        <w:rPr>
          <w:rStyle w:val="fs13fw4undefined"/>
          <w:rFonts w:ascii="Adobe Pi Std" w:eastAsia="Arial" w:hAnsi="Adobe Pi Std" w:cs="Arial"/>
          <w:sz w:val="20"/>
          <w:szCs w:val="20"/>
        </w:rPr>
        <w:t>CGPA: 4.</w:t>
      </w:r>
      <w:r w:rsidR="0007084B" w:rsidRPr="005E2B13">
        <w:rPr>
          <w:rStyle w:val="fs13fw4undefined"/>
          <w:rFonts w:ascii="Adobe Pi Std" w:hAnsi="Adobe Pi Std" w:cs="Arial"/>
          <w:sz w:val="20"/>
          <w:szCs w:val="20"/>
          <w:lang w:eastAsia="zh-CN"/>
        </w:rPr>
        <w:t>6</w:t>
      </w:r>
      <w:r w:rsidR="00C9195E" w:rsidRPr="005E2B13">
        <w:rPr>
          <w:rStyle w:val="fs13fw4undefined"/>
          <w:rFonts w:ascii="Adobe Pi Std" w:hAnsi="Adobe Pi Std" w:cs="Arial"/>
          <w:sz w:val="20"/>
          <w:szCs w:val="20"/>
          <w:lang w:eastAsia="zh-CN"/>
        </w:rPr>
        <w:t>4</w:t>
      </w:r>
      <w:r w:rsidRPr="005E2B13">
        <w:rPr>
          <w:rStyle w:val="fs13fw4undefined"/>
          <w:rFonts w:ascii="Adobe Pi Std" w:eastAsia="Arial" w:hAnsi="Adobe Pi Std" w:cs="Arial"/>
          <w:sz w:val="20"/>
          <w:szCs w:val="20"/>
        </w:rPr>
        <w:t>/5.00</w:t>
      </w:r>
      <w:r w:rsidR="00C9195E" w:rsidRPr="005E2B13">
        <w:rPr>
          <w:rStyle w:val="fs13fw4undefined"/>
          <w:rFonts w:ascii="Adobe Pi Std" w:hAnsi="Adobe Pi Std" w:cs="Arial"/>
          <w:sz w:val="20"/>
          <w:szCs w:val="20"/>
          <w:lang w:eastAsia="zh-CN"/>
        </w:rPr>
        <w:t>, top 5%</w:t>
      </w:r>
      <w:r w:rsidR="00BE41B1">
        <w:rPr>
          <w:rStyle w:val="fs13fw4undefined"/>
          <w:rFonts w:ascii="Adobe Pi Std" w:hAnsi="Adobe Pi Std" w:cs="Arial" w:hint="eastAsia"/>
          <w:sz w:val="20"/>
          <w:szCs w:val="20"/>
          <w:lang w:eastAsia="zh-CN"/>
        </w:rPr>
        <w:t xml:space="preserve"> </w:t>
      </w:r>
      <w:r w:rsidR="00BE41B1">
        <w:rPr>
          <w:rStyle w:val="fs13fw4undefined"/>
          <w:rFonts w:ascii="Cambria" w:hAnsi="Cambria" w:cs="Cambria" w:hint="eastAsia"/>
          <w:sz w:val="20"/>
          <w:szCs w:val="20"/>
          <w:lang w:eastAsia="zh-CN"/>
        </w:rPr>
        <w:t>First Class Honor</w:t>
      </w:r>
      <w:r w:rsidR="00C9195E" w:rsidRPr="005E2B13">
        <w:rPr>
          <w:rStyle w:val="fs13fw4undefined"/>
          <w:rFonts w:ascii="Adobe Pi Std" w:hAnsi="Adobe Pi Std" w:cs="Arial"/>
          <w:sz w:val="20"/>
          <w:szCs w:val="20"/>
          <w:lang w:eastAsia="zh-CN"/>
        </w:rPr>
        <w:t>.</w:t>
      </w:r>
    </w:p>
    <w:p w14:paraId="0D82B5D6" w14:textId="1D027782" w:rsidR="00DB33F4" w:rsidRPr="0027714A" w:rsidRDefault="00F40A39" w:rsidP="00A85ADC">
      <w:pPr>
        <w:tabs>
          <w:tab w:val="left" w:pos="220"/>
        </w:tabs>
        <w:spacing w:line="276" w:lineRule="auto"/>
        <w:rPr>
          <w:rFonts w:ascii="Adobe Pi Std" w:hAnsi="Adobe Pi Std" w:cs="Arial"/>
          <w:sz w:val="20"/>
          <w:szCs w:val="20"/>
          <w:lang w:eastAsia="zh-CN"/>
        </w:rPr>
      </w:pPr>
      <w:r w:rsidRPr="0027714A">
        <w:rPr>
          <w:rFonts w:ascii="Adobe Pi Std" w:eastAsia="Arial" w:hAnsi="Adobe Pi Std" w:cs="Arial"/>
          <w:sz w:val="20"/>
          <w:szCs w:val="20"/>
        </w:rPr>
        <w:t>D</w:t>
      </w:r>
      <w:r w:rsidRPr="0027714A">
        <w:rPr>
          <w:rFonts w:ascii="Adobe Pi Std" w:hAnsi="Adobe Pi Std" w:cs="Arial"/>
          <w:sz w:val="20"/>
          <w:szCs w:val="20"/>
          <w:lang w:eastAsia="zh-CN"/>
        </w:rPr>
        <w:t>es</w:t>
      </w:r>
      <w:r w:rsidRPr="0027714A">
        <w:rPr>
          <w:rFonts w:ascii="Adobe Pi Std" w:eastAsia="Arial" w:hAnsi="Adobe Pi Std" w:cs="Arial"/>
          <w:sz w:val="20"/>
          <w:szCs w:val="20"/>
        </w:rPr>
        <w:t xml:space="preserve">heng School, Guangdong China: </w:t>
      </w:r>
      <w:r w:rsidR="0027714A" w:rsidRPr="0027714A">
        <w:rPr>
          <w:rFonts w:ascii="Adobe Pi Std" w:eastAsia="Arial" w:hAnsi="Adobe Pi Std" w:cs="Arial"/>
          <w:sz w:val="20"/>
          <w:szCs w:val="20"/>
        </w:rPr>
        <w:t xml:space="preserve">International Baccalaureate Diploma </w:t>
      </w:r>
      <w:r w:rsidR="0027714A" w:rsidRPr="0027714A">
        <w:rPr>
          <w:rFonts w:ascii="Adobe Pi Std" w:hAnsi="Adobe Pi Std" w:cs="Arial"/>
          <w:sz w:val="20"/>
          <w:szCs w:val="20"/>
          <w:lang w:eastAsia="zh-CN"/>
        </w:rPr>
        <w:t xml:space="preserve">Program </w:t>
      </w:r>
      <w:r w:rsidR="0027714A" w:rsidRPr="0027714A">
        <w:rPr>
          <w:rFonts w:ascii="Adobe Pi Std" w:eastAsia="Arial" w:hAnsi="Adobe Pi Std" w:cs="Arial"/>
          <w:sz w:val="20"/>
          <w:szCs w:val="20"/>
        </w:rPr>
        <w:t>(IBDP): 41/45</w:t>
      </w:r>
      <w:r w:rsidR="0027714A" w:rsidRPr="0027714A">
        <w:rPr>
          <w:rFonts w:ascii="Adobe Pi Std" w:hAnsi="Adobe Pi Std" w:cs="Arial"/>
          <w:sz w:val="20"/>
          <w:szCs w:val="20"/>
          <w:lang w:eastAsia="zh-CN"/>
        </w:rPr>
        <w:t xml:space="preserve">           Sep 2016 </w:t>
      </w:r>
      <w:r w:rsidR="0027714A" w:rsidRPr="0027714A">
        <w:rPr>
          <w:rStyle w:val="fs13fw4"/>
          <w:sz w:val="20"/>
          <w:szCs w:val="20"/>
          <w:lang w:eastAsia="zh-CN"/>
        </w:rPr>
        <w:t>–</w:t>
      </w:r>
      <w:r w:rsidR="0027714A" w:rsidRPr="0027714A">
        <w:rPr>
          <w:rStyle w:val="fs13fw4"/>
          <w:rFonts w:ascii="Adobe Pi Std" w:hAnsi="Adobe Pi Std"/>
          <w:sz w:val="20"/>
          <w:szCs w:val="20"/>
          <w:lang w:eastAsia="zh-CN"/>
        </w:rPr>
        <w:t xml:space="preserve"> Jun 2026</w:t>
      </w:r>
    </w:p>
    <w:p w14:paraId="4C775D22" w14:textId="175B9363" w:rsidR="0054072C" w:rsidRPr="005E2B13" w:rsidRDefault="00000000" w:rsidP="00A85ADC">
      <w:pPr>
        <w:tabs>
          <w:tab w:val="left" w:pos="220"/>
        </w:tabs>
        <w:spacing w:line="276" w:lineRule="auto"/>
        <w:rPr>
          <w:rFonts w:ascii="Adobe Pi Std" w:eastAsia="Arial" w:hAnsi="Adobe Pi Std" w:cs="Arial"/>
          <w:b/>
          <w:bCs/>
          <w:sz w:val="20"/>
          <w:szCs w:val="20"/>
          <w:u w:val="single"/>
        </w:rPr>
      </w:pPr>
      <w:r w:rsidRPr="005E2B13">
        <w:rPr>
          <w:rFonts w:ascii="Adobe Pi Std" w:eastAsia="Arial" w:hAnsi="Adobe Pi Std" w:cs="Arial"/>
          <w:b/>
          <w:bCs/>
          <w:sz w:val="20"/>
          <w:szCs w:val="20"/>
          <w:u w:val="single"/>
        </w:rPr>
        <w:t>EXPERTISES:</w:t>
      </w:r>
    </w:p>
    <w:p w14:paraId="1A3CCEC0" w14:textId="3AD06A1A" w:rsidR="0054072C" w:rsidRPr="005E2B13" w:rsidRDefault="00000000" w:rsidP="00A85ADC">
      <w:pPr>
        <w:tabs>
          <w:tab w:val="left" w:pos="220"/>
        </w:tabs>
        <w:spacing w:line="276" w:lineRule="auto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sz w:val="20"/>
          <w:szCs w:val="20"/>
        </w:rPr>
        <w:t>Speciali</w:t>
      </w:r>
      <w:r w:rsidR="00A85ADC" w:rsidRPr="005E2B13">
        <w:rPr>
          <w:rFonts w:ascii="Adobe Pi Std" w:eastAsia="Arial" w:hAnsi="Adobe Pi Std" w:cs="Arial"/>
          <w:sz w:val="20"/>
          <w:szCs w:val="20"/>
        </w:rPr>
        <w:t>z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ing in </w:t>
      </w:r>
      <w:r w:rsidR="00FA0084" w:rsidRPr="00042E76">
        <w:rPr>
          <w:rFonts w:ascii="Adobe Pi Std" w:hAnsi="Adobe Pi Std" w:cs="Arial"/>
          <w:sz w:val="20"/>
          <w:szCs w:val="20"/>
          <w:u w:val="single"/>
          <w:lang w:eastAsia="zh-CN"/>
        </w:rPr>
        <w:t>Robotics and Mechatronics</w:t>
      </w:r>
      <w:r w:rsidR="00FA0084" w:rsidRPr="005E2B13">
        <w:rPr>
          <w:rFonts w:ascii="Adobe Pi Std" w:hAnsi="Adobe Pi Std" w:cs="Arial"/>
          <w:sz w:val="20"/>
          <w:szCs w:val="20"/>
          <w:lang w:eastAsia="zh-CN"/>
        </w:rPr>
        <w:t xml:space="preserve"> Stream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, with a </w:t>
      </w:r>
      <w:r w:rsidRPr="00042E76">
        <w:rPr>
          <w:rFonts w:ascii="Adobe Pi Std" w:eastAsia="Arial" w:hAnsi="Adobe Pi Std" w:cs="Arial"/>
          <w:sz w:val="20"/>
          <w:szCs w:val="20"/>
          <w:u w:val="single"/>
        </w:rPr>
        <w:t>minor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in Mathematics</w:t>
      </w:r>
    </w:p>
    <w:p w14:paraId="29D456B8" w14:textId="0985F432" w:rsidR="0054072C" w:rsidRPr="005E2B13" w:rsidRDefault="00000000" w:rsidP="00A85ADC">
      <w:pPr>
        <w:tabs>
          <w:tab w:val="left" w:pos="220"/>
        </w:tabs>
        <w:spacing w:line="276" w:lineRule="auto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sz w:val="20"/>
          <w:szCs w:val="20"/>
        </w:rPr>
        <w:t xml:space="preserve">Data </w:t>
      </w:r>
      <w:r w:rsidR="00DB33F4" w:rsidRPr="005E2B13">
        <w:rPr>
          <w:rFonts w:ascii="Adobe Pi Std" w:hAnsi="Adobe Pi Std" w:cs="Arial"/>
          <w:sz w:val="20"/>
          <w:szCs w:val="20"/>
          <w:lang w:eastAsia="zh-CN"/>
        </w:rPr>
        <w:t>A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nalysis and </w:t>
      </w:r>
      <w:r w:rsidR="00DB33F4" w:rsidRPr="005E2B13">
        <w:rPr>
          <w:rFonts w:ascii="Adobe Pi Std" w:hAnsi="Adobe Pi Std" w:cs="Arial"/>
          <w:sz w:val="20"/>
          <w:szCs w:val="20"/>
          <w:lang w:eastAsia="zh-CN"/>
        </w:rPr>
        <w:t>M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achine </w:t>
      </w:r>
      <w:r w:rsidR="00DB33F4" w:rsidRPr="005E2B13">
        <w:rPr>
          <w:rFonts w:ascii="Adobe Pi Std" w:hAnsi="Adobe Pi Std" w:cs="Arial"/>
          <w:sz w:val="20"/>
          <w:szCs w:val="20"/>
          <w:lang w:eastAsia="zh-CN"/>
        </w:rPr>
        <w:t>L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earning: </w:t>
      </w:r>
      <w:r w:rsidR="008E5A34">
        <w:rPr>
          <w:rFonts w:ascii="Adobe Pi Std" w:hAnsi="Adobe Pi Std" w:cs="Arial" w:hint="eastAsia"/>
          <w:sz w:val="20"/>
          <w:szCs w:val="20"/>
          <w:lang w:eastAsia="zh-CN"/>
        </w:rPr>
        <w:t>Object-Oriented Programming in Python</w:t>
      </w:r>
      <w:r w:rsidRPr="005E2B13">
        <w:rPr>
          <w:rFonts w:ascii="Adobe Pi Std" w:eastAsia="Arial" w:hAnsi="Adobe Pi Std" w:cs="Arial"/>
          <w:sz w:val="20"/>
          <w:szCs w:val="20"/>
        </w:rPr>
        <w:t>, Anaconda</w:t>
      </w:r>
    </w:p>
    <w:p w14:paraId="53D56C02" w14:textId="68C3E4F6" w:rsidR="0054072C" w:rsidRPr="005E2B13" w:rsidRDefault="000F2D8E" w:rsidP="00A85ADC">
      <w:pPr>
        <w:tabs>
          <w:tab w:val="left" w:pos="220"/>
        </w:tabs>
        <w:spacing w:line="276" w:lineRule="auto"/>
        <w:rPr>
          <w:rFonts w:ascii="Adobe Pi Std" w:hAnsi="Adobe Pi Std" w:cs="Arial"/>
          <w:sz w:val="20"/>
          <w:szCs w:val="20"/>
          <w:lang w:eastAsia="zh-CN"/>
        </w:rPr>
      </w:pPr>
      <w:r>
        <w:rPr>
          <w:rFonts w:ascii="Adobe Pi Std" w:hAnsi="Adobe Pi Std" w:cs="Arial" w:hint="eastAsia"/>
          <w:sz w:val="20"/>
          <w:szCs w:val="20"/>
          <w:lang w:eastAsia="zh-CN"/>
        </w:rPr>
        <w:t>Robotics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: </w:t>
      </w:r>
      <w:r w:rsidR="00042E76" w:rsidRPr="005E2B13">
        <w:rPr>
          <w:rFonts w:ascii="Adobe Pi Std" w:eastAsia="Arial" w:hAnsi="Adobe Pi Std" w:cs="Arial"/>
          <w:sz w:val="20"/>
          <w:szCs w:val="20"/>
        </w:rPr>
        <w:t xml:space="preserve">C/C++, Arduino, </w:t>
      </w:r>
      <w:r w:rsidR="00F4003E">
        <w:rPr>
          <w:rFonts w:ascii="Adobe Pi Std" w:hAnsi="Adobe Pi Std" w:cs="Arial" w:hint="eastAsia"/>
          <w:sz w:val="20"/>
          <w:szCs w:val="20"/>
          <w:lang w:eastAsia="zh-CN"/>
        </w:rPr>
        <w:t>PCAN Api</w:t>
      </w:r>
      <w:r w:rsidR="00042E76">
        <w:rPr>
          <w:rFonts w:ascii="Adobe Pi Std" w:hAnsi="Adobe Pi Std" w:cs="Arial" w:hint="eastAsia"/>
          <w:sz w:val="20"/>
          <w:szCs w:val="20"/>
          <w:lang w:eastAsia="zh-CN"/>
        </w:rPr>
        <w:t xml:space="preserve">, </w:t>
      </w:r>
      <w:r w:rsidRPr="005E2B13">
        <w:rPr>
          <w:rFonts w:ascii="Adobe Pi Std" w:eastAsia="Arial" w:hAnsi="Adobe Pi Std" w:cs="Arial"/>
          <w:sz w:val="20"/>
          <w:szCs w:val="20"/>
        </w:rPr>
        <w:t>SolidWorks</w:t>
      </w:r>
      <w:r w:rsidR="008E6F09" w:rsidRPr="005E2B13">
        <w:rPr>
          <w:rFonts w:ascii="Adobe Pi Std" w:hAnsi="Adobe Pi Std" w:cs="Arial"/>
          <w:sz w:val="20"/>
          <w:szCs w:val="20"/>
          <w:lang w:eastAsia="zh-CN"/>
        </w:rPr>
        <w:t xml:space="preserve">, </w:t>
      </w:r>
      <w:r w:rsidRPr="000F2D8E">
        <w:rPr>
          <w:rFonts w:ascii="Adobe Pi Std" w:hAnsi="Adobe Pi Std" w:cs="Arial"/>
          <w:sz w:val="20"/>
          <w:szCs w:val="20"/>
          <w:lang w:eastAsia="zh-CN"/>
        </w:rPr>
        <w:t>Robot Operating System</w:t>
      </w:r>
      <w:r>
        <w:rPr>
          <w:rFonts w:ascii="Adobe Pi Std" w:hAnsi="Adobe Pi Std" w:cs="Arial" w:hint="eastAsia"/>
          <w:sz w:val="20"/>
          <w:szCs w:val="20"/>
          <w:lang w:eastAsia="zh-CN"/>
        </w:rPr>
        <w:t xml:space="preserve"> (</w:t>
      </w:r>
      <w:r w:rsidR="008E6F09" w:rsidRPr="005E2B13">
        <w:rPr>
          <w:rFonts w:ascii="Adobe Pi Std" w:hAnsi="Adobe Pi Std" w:cs="Arial"/>
          <w:sz w:val="20"/>
          <w:szCs w:val="20"/>
          <w:lang w:eastAsia="zh-CN"/>
        </w:rPr>
        <w:t>ROS</w:t>
      </w:r>
      <w:r>
        <w:rPr>
          <w:rFonts w:ascii="Adobe Pi Std" w:hAnsi="Adobe Pi Std" w:cs="Arial" w:hint="eastAsia"/>
          <w:sz w:val="20"/>
          <w:szCs w:val="20"/>
          <w:lang w:eastAsia="zh-CN"/>
        </w:rPr>
        <w:t xml:space="preserve">), </w:t>
      </w:r>
      <w:r w:rsidRPr="005E2B13">
        <w:rPr>
          <w:rFonts w:ascii="Adobe Pi Std" w:eastAsia="Arial" w:hAnsi="Adobe Pi Std" w:cs="Arial"/>
          <w:sz w:val="20"/>
          <w:szCs w:val="20"/>
        </w:rPr>
        <w:t>MATLAB.</w:t>
      </w:r>
    </w:p>
    <w:p w14:paraId="3D9D73F3" w14:textId="654D1054" w:rsidR="0054072C" w:rsidRPr="005E2B13" w:rsidRDefault="00000000" w:rsidP="00A85ADC">
      <w:pPr>
        <w:tabs>
          <w:tab w:val="left" w:pos="220"/>
        </w:tabs>
        <w:spacing w:line="276" w:lineRule="auto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sz w:val="20"/>
          <w:szCs w:val="20"/>
        </w:rPr>
        <w:t xml:space="preserve">Languages: </w:t>
      </w:r>
      <w:r w:rsidR="003853A0" w:rsidRPr="005E2B13">
        <w:rPr>
          <w:rFonts w:ascii="Adobe Pi Std" w:eastAsia="Arial" w:hAnsi="Adobe Pi Std" w:cs="Arial"/>
          <w:sz w:val="20"/>
          <w:szCs w:val="20"/>
        </w:rPr>
        <w:t>IELTS: Band 7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. </w:t>
      </w:r>
      <w:r w:rsidR="003853A0" w:rsidRPr="005E2B13">
        <w:rPr>
          <w:rFonts w:ascii="Adobe Pi Std" w:eastAsia="Arial" w:hAnsi="Adobe Pi Std" w:cs="Arial"/>
          <w:sz w:val="20"/>
          <w:szCs w:val="20"/>
        </w:rPr>
        <w:t>Proficient in English and Chinese (Mandarin)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. </w:t>
      </w:r>
      <w:r w:rsidR="004C7A73" w:rsidRPr="005E2B13">
        <w:rPr>
          <w:rFonts w:ascii="Adobe Pi Std" w:hAnsi="Adobe Pi Std" w:cs="Arial"/>
          <w:sz w:val="20"/>
          <w:szCs w:val="20"/>
          <w:lang w:eastAsia="zh-CN"/>
        </w:rPr>
        <w:t>Native speaker of Cantonese</w:t>
      </w:r>
      <w:r w:rsidRPr="005E2B13">
        <w:rPr>
          <w:rFonts w:ascii="Adobe Pi Std" w:eastAsia="Arial" w:hAnsi="Adobe Pi Std" w:cs="Arial"/>
          <w:sz w:val="20"/>
          <w:szCs w:val="20"/>
        </w:rPr>
        <w:t>.</w:t>
      </w:r>
    </w:p>
    <w:p w14:paraId="5C760858" w14:textId="77777777" w:rsidR="0054072C" w:rsidRPr="005E2B13" w:rsidRDefault="00000000" w:rsidP="00A85ADC">
      <w:pPr>
        <w:spacing w:line="276" w:lineRule="auto"/>
        <w:rPr>
          <w:rFonts w:ascii="Adobe Pi Std" w:hAnsi="Adobe Pi Std" w:cs="Arial"/>
          <w:sz w:val="16"/>
          <w:szCs w:val="16"/>
          <w:lang w:eastAsia="zh-CN"/>
        </w:rPr>
      </w:pPr>
      <w:r w:rsidRPr="005E2B13">
        <w:rPr>
          <w:rFonts w:ascii="Adobe Pi Std" w:eastAsia="Arial" w:hAnsi="Adobe Pi Std" w:cs="Arial"/>
          <w:sz w:val="16"/>
          <w:szCs w:val="16"/>
        </w:rPr>
        <w:t> </w:t>
      </w:r>
    </w:p>
    <w:p w14:paraId="372AF45B" w14:textId="77777777" w:rsidR="0054072C" w:rsidRPr="005E2B13" w:rsidRDefault="00000000" w:rsidP="00A85ADC">
      <w:pPr>
        <w:pBdr>
          <w:bottom w:val="single" w:sz="6" w:space="0" w:color="000000"/>
        </w:pBdr>
        <w:spacing w:line="276" w:lineRule="auto"/>
        <w:rPr>
          <w:rFonts w:ascii="Adobe Pi Std" w:eastAsia="Arial" w:hAnsi="Adobe Pi Std" w:cs="Arial"/>
          <w:b/>
          <w:bCs/>
          <w:caps/>
          <w:sz w:val="20"/>
          <w:szCs w:val="20"/>
        </w:rPr>
      </w:pPr>
      <w:r w:rsidRPr="005E2B13">
        <w:rPr>
          <w:rFonts w:ascii="Adobe Pi Std" w:eastAsia="Arial" w:hAnsi="Adobe Pi Std" w:cs="Arial"/>
          <w:b/>
          <w:bCs/>
          <w:caps/>
          <w:sz w:val="20"/>
          <w:szCs w:val="20"/>
        </w:rPr>
        <w:t>projects</w:t>
      </w:r>
    </w:p>
    <w:p w14:paraId="05ED1F7A" w14:textId="04B92B55" w:rsidR="0054072C" w:rsidRPr="005E2B13" w:rsidRDefault="00000000" w:rsidP="00A85ADC">
      <w:pPr>
        <w:tabs>
          <w:tab w:val="right" w:pos="10800"/>
        </w:tabs>
        <w:spacing w:line="276" w:lineRule="auto"/>
        <w:rPr>
          <w:rStyle w:val="fs13fw4"/>
          <w:rFonts w:ascii="Adobe Pi Std" w:eastAsia="Arial" w:hAnsi="Adobe Pi Std" w:cs="Arial"/>
          <w:sz w:val="20"/>
          <w:szCs w:val="20"/>
        </w:rPr>
      </w:pP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U</w:t>
      </w:r>
      <w:r w:rsidR="004948D0">
        <w:rPr>
          <w:rStyle w:val="fs13fw6overflow-hidden"/>
          <w:rFonts w:ascii="Adobe Pi Std" w:hAnsi="Adobe Pi Std" w:cs="Arial" w:hint="eastAsia"/>
          <w:b/>
          <w:bCs/>
          <w:sz w:val="20"/>
          <w:szCs w:val="20"/>
          <w:lang w:eastAsia="zh-CN"/>
        </w:rPr>
        <w:t>ndergraduate Research Program</w:t>
      </w: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 xml:space="preserve"> </w:t>
      </w:r>
      <w:r w:rsidR="004948D0">
        <w:rPr>
          <w:rStyle w:val="fs13fw6overflow-hidden"/>
          <w:rFonts w:ascii="Adobe Pi Std" w:hAnsi="Adobe Pi Std" w:cs="Arial" w:hint="eastAsia"/>
          <w:b/>
          <w:bCs/>
          <w:sz w:val="20"/>
          <w:szCs w:val="20"/>
          <w:lang w:eastAsia="zh-CN"/>
        </w:rPr>
        <w:t xml:space="preserve">(URECA) </w:t>
      </w: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under Prof. K Jimmy Hsia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ab/>
      </w:r>
      <w:r w:rsidR="00BE21DC" w:rsidRPr="005E2B13">
        <w:rPr>
          <w:rStyle w:val="fs13fw4overflow-hidden"/>
          <w:rFonts w:ascii="Adobe Pi Std" w:hAnsi="Adobe Pi Std" w:cs="Arial"/>
          <w:sz w:val="20"/>
          <w:szCs w:val="20"/>
          <w:lang w:eastAsia="zh-CN"/>
        </w:rPr>
        <w:t>Jul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2023 </w:t>
      </w:r>
      <w:r w:rsidR="00824D51" w:rsidRPr="005E2B13">
        <w:rPr>
          <w:rStyle w:val="fs13fw4"/>
          <w:sz w:val="20"/>
          <w:szCs w:val="20"/>
          <w:lang w:eastAsia="zh-CN"/>
        </w:rPr>
        <w:t>–</w:t>
      </w:r>
      <w:r w:rsidR="00824D51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</w:t>
      </w:r>
      <w:r w:rsidR="00824D51"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>June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2024</w:t>
      </w:r>
    </w:p>
    <w:p w14:paraId="74DD4BAE" w14:textId="77777777" w:rsidR="0054072C" w:rsidRPr="005E2B13" w:rsidRDefault="00000000" w:rsidP="00A85ADC">
      <w:pPr>
        <w:spacing w:line="276" w:lineRule="auto"/>
        <w:rPr>
          <w:rFonts w:ascii="Adobe Pi Std" w:eastAsia="Arial" w:hAnsi="Adobe Pi Std" w:cs="Arial"/>
          <w:sz w:val="20"/>
          <w:szCs w:val="20"/>
        </w:rPr>
      </w:pP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URECA student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</w:t>
      </w:r>
    </w:p>
    <w:p w14:paraId="68AD5389" w14:textId="5778FA82" w:rsidR="0054072C" w:rsidRPr="005E2B13" w:rsidRDefault="00D33AC1" w:rsidP="00A85ADC">
      <w:pPr>
        <w:numPr>
          <w:ilvl w:val="0"/>
          <w:numId w:val="2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hAnsi="Adobe Pi Std" w:cs="Arial"/>
          <w:sz w:val="20"/>
          <w:szCs w:val="20"/>
          <w:lang w:eastAsia="zh-CN"/>
        </w:rPr>
        <w:t>Aiming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to develop a new frontal photopolymerization strategy for fabricating functionally-graded material based on UV light attenuation within the resin.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 </w:t>
      </w:r>
      <w:r w:rsidR="004948D0">
        <w:rPr>
          <w:rFonts w:ascii="Adobe Pi Std" w:hAnsi="Adobe Pi Std" w:cs="Arial" w:hint="eastAsia"/>
          <w:sz w:val="20"/>
          <w:szCs w:val="20"/>
          <w:lang w:eastAsia="zh-CN"/>
        </w:rPr>
        <w:t>The result is published in form of URECA Papers and Posters.</w:t>
      </w:r>
    </w:p>
    <w:p w14:paraId="5C6A9C63" w14:textId="1BDA1941" w:rsidR="0054072C" w:rsidRPr="005E2B13" w:rsidRDefault="008E6F09" w:rsidP="00A85ADC">
      <w:pPr>
        <w:numPr>
          <w:ilvl w:val="0"/>
          <w:numId w:val="2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sz w:val="20"/>
          <w:szCs w:val="20"/>
        </w:rPr>
        <w:t>Familiarized with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 </w:t>
      </w:r>
      <w:r w:rsidR="00042E76" w:rsidRPr="00042E76">
        <w:rPr>
          <w:rFonts w:ascii="Adobe Pi Std" w:hAnsi="Adobe Pi Std" w:cs="Arial"/>
          <w:sz w:val="20"/>
          <w:szCs w:val="20"/>
          <w:lang w:eastAsia="zh-CN"/>
        </w:rPr>
        <w:t>Linux OS</w:t>
      </w:r>
      <w:r w:rsidR="00042E76">
        <w:rPr>
          <w:rFonts w:ascii="Adobe Pi Std" w:hAnsi="Adobe Pi Std" w:cs="Arial" w:hint="eastAsia"/>
          <w:sz w:val="20"/>
          <w:szCs w:val="20"/>
          <w:lang w:eastAsia="zh-CN"/>
        </w:rPr>
        <w:t xml:space="preserve"> and </w:t>
      </w:r>
      <w:r w:rsidRPr="005E2B13">
        <w:rPr>
          <w:rFonts w:ascii="Adobe Pi Std" w:hAnsi="Adobe Pi Std" w:cs="Arial"/>
          <w:sz w:val="20"/>
          <w:szCs w:val="20"/>
          <w:lang w:eastAsia="zh-CN"/>
        </w:rPr>
        <w:t>ROS</w:t>
      </w:r>
      <w:r w:rsidR="00A6670B" w:rsidRPr="005E2B13">
        <w:rPr>
          <w:rFonts w:ascii="Adobe Pi Std" w:hAnsi="Adobe Pi Std" w:cs="Arial"/>
          <w:sz w:val="20"/>
          <w:szCs w:val="20"/>
          <w:lang w:eastAsia="zh-CN"/>
        </w:rPr>
        <w:t>-noetic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 for Unitree Go1 Robot simulation through Gazebo. Sending control command to real robot from ROS to do low-level and high-level control</w:t>
      </w:r>
      <w:r w:rsidR="00DB33F4" w:rsidRPr="005E2B13">
        <w:rPr>
          <w:rFonts w:ascii="Adobe Pi Std" w:hAnsi="Adobe Pi Std" w:cs="Arial"/>
          <w:sz w:val="20"/>
          <w:szCs w:val="20"/>
          <w:lang w:eastAsia="zh-CN"/>
        </w:rPr>
        <w:t xml:space="preserve"> through Unitree packages</w:t>
      </w:r>
      <w:r w:rsidRPr="005E2B13">
        <w:rPr>
          <w:rFonts w:ascii="Adobe Pi Std" w:hAnsi="Adobe Pi Std" w:cs="Arial"/>
          <w:sz w:val="20"/>
          <w:szCs w:val="20"/>
          <w:lang w:eastAsia="zh-CN"/>
        </w:rPr>
        <w:t>.</w:t>
      </w:r>
    </w:p>
    <w:p w14:paraId="3D562E7E" w14:textId="250944DC" w:rsidR="0054072C" w:rsidRPr="005E2B13" w:rsidRDefault="00000000" w:rsidP="005E2B13">
      <w:pPr>
        <w:spacing w:line="276" w:lineRule="auto"/>
        <w:rPr>
          <w:rStyle w:val="fs13fw4"/>
          <w:rFonts w:ascii="Adobe Pi Std" w:eastAsia="Arial" w:hAnsi="Adobe Pi Std" w:cs="Arial"/>
          <w:sz w:val="16"/>
          <w:szCs w:val="16"/>
        </w:rPr>
      </w:pP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MA2012 Arduino Group Project</w:t>
      </w:r>
      <w:r w:rsidR="005E2B13">
        <w:rPr>
          <w:rStyle w:val="fs13fw6overflow-hidden"/>
          <w:rFonts w:ascii="Adobe Pi Std" w:hAnsi="Adobe Pi Std" w:cs="Arial" w:hint="eastAsia"/>
          <w:b/>
          <w:bCs/>
          <w:sz w:val="20"/>
          <w:szCs w:val="20"/>
          <w:lang w:eastAsia="zh-CN"/>
        </w:rPr>
        <w:t xml:space="preserve"> on Defensive castle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ab/>
      </w:r>
      <w:r w:rsidR="005E2B13">
        <w:rPr>
          <w:rStyle w:val="fs13fw4"/>
          <w:rFonts w:ascii="Adobe Pi Std" w:hAnsi="Adobe Pi Std" w:cs="Arial" w:hint="eastAsia"/>
          <w:sz w:val="20"/>
          <w:szCs w:val="20"/>
          <w:lang w:eastAsia="zh-CN"/>
        </w:rPr>
        <w:t xml:space="preserve">                                                                    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Aug 2023 </w:t>
      </w:r>
      <w:r w:rsidR="00824D51" w:rsidRPr="005E2B13">
        <w:rPr>
          <w:rStyle w:val="fs13fw4"/>
          <w:sz w:val="20"/>
          <w:szCs w:val="20"/>
          <w:lang w:eastAsia="zh-CN"/>
        </w:rPr>
        <w:t>–</w:t>
      </w:r>
      <w:r w:rsidR="00824D51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</w:t>
      </w:r>
      <w:r w:rsidR="00824D51"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>Dec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2023</w:t>
      </w:r>
    </w:p>
    <w:p w14:paraId="2E427C2E" w14:textId="47BF7A10" w:rsidR="0054072C" w:rsidRPr="005E2B13" w:rsidRDefault="003F6363" w:rsidP="00A85ADC">
      <w:pPr>
        <w:spacing w:line="276" w:lineRule="auto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>Leader</w:t>
      </w: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 xml:space="preserve"> and Programmer</w:t>
      </w:r>
      <w:r w:rsidR="005E2B13">
        <w:rPr>
          <w:rFonts w:ascii="Adobe Pi Std" w:hAnsi="Adobe Pi Std" w:cs="Arial" w:hint="eastAsia"/>
          <w:sz w:val="20"/>
          <w:szCs w:val="20"/>
          <w:lang w:eastAsia="zh-CN"/>
        </w:rPr>
        <w:t xml:space="preserve"> </w:t>
      </w:r>
    </w:p>
    <w:p w14:paraId="101336F7" w14:textId="16CEF8BE" w:rsidR="00F40A39" w:rsidRPr="005E2B13" w:rsidRDefault="00EC2651" w:rsidP="00A85ADC">
      <w:pPr>
        <w:numPr>
          <w:ilvl w:val="0"/>
          <w:numId w:val="3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EC2651">
        <w:rPr>
          <w:rFonts w:ascii="Adobe Pi Std" w:hAnsi="Adobe Pi Std" w:cs="Arial"/>
          <w:sz w:val="20"/>
          <w:szCs w:val="20"/>
          <w:lang w:eastAsia="zh-CN"/>
        </w:rPr>
        <w:t>Led a team to design and program a defensive castle system integrating a lidar sensor for 360</w:t>
      </w:r>
      <w:r w:rsidRPr="00EC2651">
        <w:rPr>
          <w:rFonts w:ascii="Cambria" w:hAnsi="Cambria" w:cs="Cambria"/>
          <w:sz w:val="20"/>
          <w:szCs w:val="20"/>
          <w:lang w:eastAsia="zh-CN"/>
        </w:rPr>
        <w:t>°</w:t>
      </w:r>
      <w:r w:rsidRPr="00EC2651">
        <w:rPr>
          <w:rFonts w:ascii="Adobe Pi Std" w:hAnsi="Adobe Pi Std" w:cs="Arial"/>
          <w:sz w:val="20"/>
          <w:szCs w:val="20"/>
          <w:lang w:eastAsia="zh-CN"/>
        </w:rPr>
        <w:t xml:space="preserve"> cyclic detection, triggering interrupts </w:t>
      </w:r>
      <w:r w:rsidR="00ED618B">
        <w:rPr>
          <w:rFonts w:ascii="Adobe Pi Std" w:hAnsi="Adobe Pi Std" w:cs="Arial" w:hint="eastAsia"/>
          <w:sz w:val="20"/>
          <w:szCs w:val="20"/>
          <w:lang w:eastAsia="zh-CN"/>
        </w:rPr>
        <w:t xml:space="preserve">for laser to locate and shoot incomers </w:t>
      </w:r>
      <w:r w:rsidRPr="00EC2651">
        <w:rPr>
          <w:rFonts w:ascii="Adobe Pi Std" w:hAnsi="Adobe Pi Std" w:cs="Arial"/>
          <w:sz w:val="20"/>
          <w:szCs w:val="20"/>
          <w:lang w:eastAsia="zh-CN"/>
        </w:rPr>
        <w:t>upon object detection.</w:t>
      </w:r>
    </w:p>
    <w:p w14:paraId="5FC09187" w14:textId="1AFA4436" w:rsidR="0054072C" w:rsidRPr="005E2B13" w:rsidRDefault="00EC2651" w:rsidP="00A85ADC">
      <w:pPr>
        <w:numPr>
          <w:ilvl w:val="0"/>
          <w:numId w:val="3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EC2651">
        <w:rPr>
          <w:rFonts w:ascii="Adobe Pi Std" w:hAnsi="Adobe Pi Std" w:cs="Arial"/>
          <w:sz w:val="20"/>
          <w:szCs w:val="20"/>
          <w:lang w:eastAsia="zh-CN"/>
        </w:rPr>
        <w:t>Developed a double-validation security system using keypad and potentiometer inputs, with feedback on an LCD screen.</w:t>
      </w:r>
    </w:p>
    <w:p w14:paraId="799BC8EC" w14:textId="6BA365CD" w:rsidR="0054072C" w:rsidRPr="005E2B13" w:rsidRDefault="00000000" w:rsidP="00A85ADC">
      <w:pPr>
        <w:tabs>
          <w:tab w:val="right" w:pos="10800"/>
        </w:tabs>
        <w:spacing w:line="276" w:lineRule="auto"/>
        <w:rPr>
          <w:rStyle w:val="fs13fw4"/>
          <w:rFonts w:ascii="Adobe Pi Std" w:eastAsia="Arial" w:hAnsi="Adobe Pi Std" w:cs="Arial"/>
          <w:sz w:val="20"/>
          <w:szCs w:val="20"/>
        </w:rPr>
      </w:pP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MA0218 Data analysis &amp; Machine learning Project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ab/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Aug 2023 </w:t>
      </w:r>
      <w:r w:rsidR="00824D51" w:rsidRPr="005E2B13">
        <w:rPr>
          <w:rStyle w:val="fs13fw4"/>
          <w:sz w:val="20"/>
          <w:szCs w:val="20"/>
          <w:lang w:eastAsia="zh-CN"/>
        </w:rPr>
        <w:t>–</w:t>
      </w:r>
      <w:r w:rsidR="00824D51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>Dec 2023</w:t>
      </w:r>
    </w:p>
    <w:p w14:paraId="6878009D" w14:textId="1FEA3899" w:rsidR="0054072C" w:rsidRPr="005E2B13" w:rsidRDefault="003F6363" w:rsidP="00A85ADC">
      <w:pPr>
        <w:spacing w:line="276" w:lineRule="auto"/>
        <w:rPr>
          <w:rFonts w:ascii="Adobe Pi Std" w:eastAsia="Arial" w:hAnsi="Adobe Pi Std" w:cs="Arial"/>
          <w:sz w:val="20"/>
          <w:szCs w:val="20"/>
        </w:rPr>
      </w:pPr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 xml:space="preserve">Leader and </w:t>
      </w: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Programmer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</w:t>
      </w:r>
    </w:p>
    <w:p w14:paraId="5EBC830A" w14:textId="58C49698" w:rsidR="0054072C" w:rsidRPr="005E2B13" w:rsidRDefault="00000000" w:rsidP="00A85ADC">
      <w:pPr>
        <w:numPr>
          <w:ilvl w:val="0"/>
          <w:numId w:val="4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sz w:val="20"/>
          <w:szCs w:val="20"/>
        </w:rPr>
        <w:t xml:space="preserve">Predicting damage grade (low/medium/almost complete destruction) to buildings caused by </w:t>
      </w:r>
      <w:r w:rsidR="0020468A" w:rsidRPr="005E2B13">
        <w:rPr>
          <w:sz w:val="20"/>
          <w:szCs w:val="20"/>
          <w:lang w:eastAsia="zh-CN"/>
        </w:rPr>
        <w:t>“</w:t>
      </w:r>
      <w:r w:rsidRPr="005E2B13">
        <w:rPr>
          <w:rFonts w:ascii="Adobe Pi Std" w:eastAsia="Arial" w:hAnsi="Adobe Pi Std" w:cs="Arial"/>
          <w:sz w:val="20"/>
          <w:szCs w:val="20"/>
        </w:rPr>
        <w:t>The 2015 Gorkha earthquake in Nepal</w:t>
      </w:r>
      <w:r w:rsidR="0020468A" w:rsidRPr="005E2B13">
        <w:rPr>
          <w:sz w:val="20"/>
          <w:szCs w:val="20"/>
          <w:lang w:eastAsia="zh-CN"/>
        </w:rPr>
        <w:t>”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based on aspects of building location and construction.</w:t>
      </w:r>
    </w:p>
    <w:p w14:paraId="00FC0814" w14:textId="7F5E19F9" w:rsidR="0054072C" w:rsidRPr="005E2B13" w:rsidRDefault="00000000" w:rsidP="00A85ADC">
      <w:pPr>
        <w:numPr>
          <w:ilvl w:val="0"/>
          <w:numId w:val="4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sz w:val="20"/>
          <w:szCs w:val="20"/>
        </w:rPr>
        <w:t xml:space="preserve">Beginning with data cleaning, One-Hot encoding and data </w:t>
      </w:r>
      <w:r w:rsidR="00A85ADC" w:rsidRPr="005E2B13">
        <w:rPr>
          <w:rFonts w:ascii="Adobe Pi Std" w:eastAsia="Arial" w:hAnsi="Adobe Pi Std" w:cs="Arial"/>
          <w:sz w:val="20"/>
          <w:szCs w:val="20"/>
        </w:rPr>
        <w:t>visualization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. Random forest, logistic regression and K-Nearest </w:t>
      </w:r>
      <w:r w:rsidR="00A315BC" w:rsidRPr="005E2B13">
        <w:rPr>
          <w:rFonts w:ascii="Adobe Pi Std" w:eastAsia="Arial" w:hAnsi="Adobe Pi Std" w:cs="Arial"/>
          <w:sz w:val="20"/>
          <w:szCs w:val="20"/>
        </w:rPr>
        <w:t>Neighbors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algorithms are then used for training and prediction, with overall accuracies </w:t>
      </w:r>
      <w:r w:rsidR="00A315BC" w:rsidRPr="005E2B13">
        <w:rPr>
          <w:rFonts w:ascii="Adobe Pi Std" w:eastAsia="Arial" w:hAnsi="Adobe Pi Std" w:cs="Arial"/>
          <w:sz w:val="20"/>
          <w:szCs w:val="20"/>
        </w:rPr>
        <w:t>analyzed</w:t>
      </w:r>
      <w:r w:rsidRPr="005E2B13">
        <w:rPr>
          <w:rFonts w:ascii="Adobe Pi Std" w:eastAsia="Arial" w:hAnsi="Adobe Pi Std" w:cs="Arial"/>
          <w:sz w:val="20"/>
          <w:szCs w:val="20"/>
        </w:rPr>
        <w:t>.</w:t>
      </w:r>
    </w:p>
    <w:p w14:paraId="5C9FFD5D" w14:textId="39587C7C" w:rsidR="0054072C" w:rsidRPr="005E2B13" w:rsidRDefault="00000000" w:rsidP="00A85ADC">
      <w:pPr>
        <w:spacing w:line="276" w:lineRule="auto"/>
        <w:rPr>
          <w:rFonts w:ascii="Adobe Pi Std" w:hAnsi="Adobe Pi Std" w:cs="Arial"/>
          <w:sz w:val="16"/>
          <w:szCs w:val="16"/>
          <w:lang w:eastAsia="zh-CN"/>
        </w:rPr>
      </w:pPr>
      <w:r w:rsidRPr="005E2B13">
        <w:rPr>
          <w:rFonts w:ascii="Adobe Pi Std" w:eastAsia="Arial" w:hAnsi="Adobe Pi Std" w:cs="Arial"/>
          <w:sz w:val="16"/>
          <w:szCs w:val="16"/>
        </w:rPr>
        <w:t> </w:t>
      </w:r>
    </w:p>
    <w:p w14:paraId="00C7C4D6" w14:textId="77777777" w:rsidR="0054072C" w:rsidRPr="005E2B13" w:rsidRDefault="00000000" w:rsidP="00A85ADC">
      <w:pPr>
        <w:pBdr>
          <w:bottom w:val="single" w:sz="6" w:space="0" w:color="000000"/>
        </w:pBdr>
        <w:spacing w:line="276" w:lineRule="auto"/>
        <w:rPr>
          <w:rFonts w:ascii="Adobe Pi Std" w:eastAsia="Arial" w:hAnsi="Adobe Pi Std" w:cs="Arial"/>
          <w:b/>
          <w:bCs/>
          <w:caps/>
          <w:sz w:val="20"/>
          <w:szCs w:val="20"/>
        </w:rPr>
      </w:pPr>
      <w:r w:rsidRPr="005E2B13">
        <w:rPr>
          <w:rFonts w:ascii="Adobe Pi Std" w:eastAsia="Arial" w:hAnsi="Adobe Pi Std" w:cs="Arial"/>
          <w:b/>
          <w:bCs/>
          <w:caps/>
          <w:sz w:val="20"/>
          <w:szCs w:val="20"/>
        </w:rPr>
        <w:t>work experience</w:t>
      </w:r>
    </w:p>
    <w:p w14:paraId="7F34A37B" w14:textId="15289E5B" w:rsidR="005E1C1D" w:rsidRPr="005E2B13" w:rsidRDefault="005E1C1D" w:rsidP="005E1C1D">
      <w:pPr>
        <w:tabs>
          <w:tab w:val="right" w:pos="10800"/>
        </w:tabs>
        <w:spacing w:line="276" w:lineRule="auto"/>
        <w:rPr>
          <w:rStyle w:val="fs13fw4"/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>Robotics Research Centre (RRC) | NTU Singapore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ab/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>Ma</w:t>
      </w:r>
      <w:r w:rsidR="00A315BC" w:rsidRPr="005E2B13">
        <w:rPr>
          <w:rStyle w:val="fs13fw4overflow-hidden"/>
          <w:rFonts w:ascii="Adobe Pi Std" w:hAnsi="Adobe Pi Std" w:cs="Arial"/>
          <w:sz w:val="20"/>
          <w:szCs w:val="20"/>
          <w:lang w:eastAsia="zh-CN"/>
        </w:rPr>
        <w:t>y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202</w:t>
      </w:r>
      <w:r w:rsidR="00A315BC" w:rsidRPr="005E2B13">
        <w:rPr>
          <w:rStyle w:val="fs13fw4overflow-hidden"/>
          <w:rFonts w:ascii="Adobe Pi Std" w:hAnsi="Adobe Pi Std" w:cs="Arial"/>
          <w:sz w:val="20"/>
          <w:szCs w:val="20"/>
          <w:lang w:eastAsia="zh-CN"/>
        </w:rPr>
        <w:t>4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</w:t>
      </w:r>
      <w:r w:rsidR="00A6670B" w:rsidRPr="005E2B13">
        <w:rPr>
          <w:rStyle w:val="fs13fw4overflow-hidden"/>
          <w:rFonts w:eastAsia="Arial"/>
          <w:sz w:val="20"/>
          <w:szCs w:val="20"/>
        </w:rPr>
        <w:t>–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</w:t>
      </w:r>
      <w:r w:rsidR="008E5A34">
        <w:rPr>
          <w:rStyle w:val="fs13fw4overflow-hidden"/>
          <w:rFonts w:ascii="Adobe Pi Std" w:hAnsi="Adobe Pi Std" w:cs="Arial" w:hint="eastAsia"/>
          <w:sz w:val="20"/>
          <w:szCs w:val="20"/>
          <w:lang w:eastAsia="zh-CN"/>
        </w:rPr>
        <w:t>Present</w:t>
      </w:r>
    </w:p>
    <w:p w14:paraId="2170AF2E" w14:textId="116A10ED" w:rsidR="005E1C1D" w:rsidRPr="005E2B13" w:rsidRDefault="005E1C1D" w:rsidP="005E1C1D">
      <w:pPr>
        <w:spacing w:line="276" w:lineRule="auto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Internship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</w:t>
      </w:r>
      <w:r w:rsidR="00A315BC" w:rsidRPr="005E2B13">
        <w:rPr>
          <w:sz w:val="20"/>
          <w:szCs w:val="20"/>
          <w:lang w:eastAsia="zh-CN"/>
        </w:rPr>
        <w:t>–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 xml:space="preserve"> Motor Drive</w:t>
      </w:r>
      <w:r w:rsidR="0064499D">
        <w:rPr>
          <w:rFonts w:ascii="Adobe Pi Std" w:hAnsi="Adobe Pi Std" w:cs="Arial" w:hint="eastAsia"/>
          <w:sz w:val="20"/>
          <w:szCs w:val="20"/>
          <w:lang w:eastAsia="zh-CN"/>
        </w:rPr>
        <w:t xml:space="preserve"> and Impedance Control</w:t>
      </w:r>
    </w:p>
    <w:p w14:paraId="7AFD372C" w14:textId="14F877BD" w:rsidR="005E1C1D" w:rsidRPr="005E2B13" w:rsidRDefault="000E41A2" w:rsidP="005E1C1D">
      <w:pPr>
        <w:numPr>
          <w:ilvl w:val="0"/>
          <w:numId w:val="7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hAnsi="Adobe Pi Std" w:cs="Arial"/>
          <w:sz w:val="20"/>
          <w:szCs w:val="20"/>
          <w:lang w:eastAsia="zh-CN"/>
        </w:rPr>
        <w:t>Research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 xml:space="preserve"> on the Electr</w:t>
      </w:r>
      <w:r w:rsidR="004B3011" w:rsidRPr="005E2B13">
        <w:rPr>
          <w:rFonts w:ascii="Adobe Pi Std" w:hAnsi="Adobe Pi Std" w:cs="Arial"/>
          <w:sz w:val="20"/>
          <w:szCs w:val="20"/>
          <w:lang w:eastAsia="zh-CN"/>
        </w:rPr>
        <w:t>o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 xml:space="preserve">mechanical model of </w:t>
      </w:r>
      <w:r w:rsidR="00DE0EAE">
        <w:rPr>
          <w:rFonts w:ascii="Adobe Pi Std" w:hAnsi="Adobe Pi Std" w:cs="Arial" w:hint="eastAsia"/>
          <w:sz w:val="20"/>
          <w:szCs w:val="20"/>
          <w:lang w:eastAsia="zh-CN"/>
        </w:rPr>
        <w:t>a S</w:t>
      </w:r>
      <w:r w:rsidR="00DE0EAE" w:rsidRPr="00DE0EAE">
        <w:rPr>
          <w:rFonts w:ascii="Adobe Pi Std" w:hAnsi="Adobe Pi Std" w:cs="Arial"/>
          <w:sz w:val="20"/>
          <w:szCs w:val="20"/>
          <w:lang w:eastAsia="zh-CN"/>
        </w:rPr>
        <w:t>eries-</w:t>
      </w:r>
      <w:r w:rsidR="00DE0EAE">
        <w:rPr>
          <w:rFonts w:ascii="Adobe Pi Std" w:hAnsi="Adobe Pi Std" w:cs="Arial" w:hint="eastAsia"/>
          <w:sz w:val="20"/>
          <w:szCs w:val="20"/>
          <w:lang w:eastAsia="zh-CN"/>
        </w:rPr>
        <w:t>E</w:t>
      </w:r>
      <w:r w:rsidR="00DE0EAE" w:rsidRPr="00DE0EAE">
        <w:rPr>
          <w:rFonts w:ascii="Adobe Pi Std" w:hAnsi="Adobe Pi Std" w:cs="Arial"/>
          <w:sz w:val="20"/>
          <w:szCs w:val="20"/>
          <w:lang w:eastAsia="zh-CN"/>
        </w:rPr>
        <w:t xml:space="preserve">lastic </w:t>
      </w:r>
      <w:r w:rsidR="00DE0EAE">
        <w:rPr>
          <w:rFonts w:ascii="Adobe Pi Std" w:hAnsi="Adobe Pi Std" w:cs="Arial" w:hint="eastAsia"/>
          <w:sz w:val="20"/>
          <w:szCs w:val="20"/>
          <w:lang w:eastAsia="zh-CN"/>
        </w:rPr>
        <w:t>A</w:t>
      </w:r>
      <w:r w:rsidR="00DE0EAE" w:rsidRPr="00DE0EAE">
        <w:rPr>
          <w:rFonts w:ascii="Adobe Pi Std" w:hAnsi="Adobe Pi Std" w:cs="Arial"/>
          <w:sz w:val="20"/>
          <w:szCs w:val="20"/>
          <w:lang w:eastAsia="zh-CN"/>
        </w:rPr>
        <w:t>ctuator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 xml:space="preserve">. </w:t>
      </w:r>
      <w:r w:rsidR="004B3011" w:rsidRPr="005E2B13">
        <w:rPr>
          <w:rFonts w:ascii="Adobe Pi Std" w:hAnsi="Adobe Pi Std" w:cs="Arial"/>
          <w:sz w:val="20"/>
          <w:szCs w:val="20"/>
          <w:lang w:eastAsia="zh-CN"/>
        </w:rPr>
        <w:t>By direct PWM and PID control, several experiments were designed to e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>stimat</w:t>
      </w:r>
      <w:r w:rsidR="004B3011" w:rsidRPr="005E2B13">
        <w:rPr>
          <w:rFonts w:ascii="Adobe Pi Std" w:hAnsi="Adobe Pi Std" w:cs="Arial"/>
          <w:sz w:val="20"/>
          <w:szCs w:val="20"/>
          <w:lang w:eastAsia="zh-CN"/>
        </w:rPr>
        <w:t>e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 xml:space="preserve"> the motor parameters</w:t>
      </w:r>
      <w:r w:rsidR="004B3011" w:rsidRPr="005E2B13">
        <w:rPr>
          <w:rFonts w:ascii="Adobe Pi Std" w:hAnsi="Adobe Pi Std" w:cs="Arial"/>
          <w:sz w:val="20"/>
          <w:szCs w:val="20"/>
          <w:lang w:eastAsia="zh-CN"/>
        </w:rPr>
        <w:t xml:space="preserve"> through MATLAB. </w:t>
      </w:r>
    </w:p>
    <w:p w14:paraId="77B7E98A" w14:textId="38608BB2" w:rsidR="000E41A2" w:rsidRPr="005E2B13" w:rsidRDefault="00741A8E" w:rsidP="005E1C1D">
      <w:pPr>
        <w:numPr>
          <w:ilvl w:val="0"/>
          <w:numId w:val="7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>
        <w:rPr>
          <w:rFonts w:ascii="Cambria" w:hAnsi="Cambria" w:cs="Cambria" w:hint="eastAsia"/>
          <w:sz w:val="20"/>
          <w:szCs w:val="20"/>
          <w:lang w:eastAsia="zh-CN"/>
        </w:rPr>
        <w:t>Build a dual planar arm and a 6DOF arm using HEBI motor</w:t>
      </w:r>
      <w:r w:rsidR="00E00288">
        <w:rPr>
          <w:rFonts w:ascii="Cambria" w:hAnsi="Cambria" w:cs="Cambria" w:hint="eastAsia"/>
          <w:sz w:val="20"/>
          <w:szCs w:val="20"/>
          <w:lang w:eastAsia="zh-CN"/>
        </w:rPr>
        <w:t>s</w:t>
      </w:r>
      <w:r>
        <w:rPr>
          <w:rFonts w:ascii="Cambria" w:hAnsi="Cambria" w:cs="Cambria" w:hint="eastAsia"/>
          <w:sz w:val="20"/>
          <w:szCs w:val="20"/>
          <w:lang w:eastAsia="zh-CN"/>
        </w:rPr>
        <w:t xml:space="preserve">. </w:t>
      </w:r>
      <w:r w:rsidR="00A6670B" w:rsidRPr="005E2B13">
        <w:rPr>
          <w:rFonts w:ascii="Adobe Pi Std" w:hAnsi="Adobe Pi Std" w:cs="Arial"/>
          <w:sz w:val="20"/>
          <w:szCs w:val="20"/>
          <w:lang w:eastAsia="zh-CN"/>
        </w:rPr>
        <w:t xml:space="preserve">Test </w:t>
      </w:r>
      <w:r w:rsidR="009A13DE" w:rsidRPr="005E2B13">
        <w:rPr>
          <w:rFonts w:ascii="Adobe Pi Std" w:hAnsi="Adobe Pi Std" w:cs="Arial"/>
          <w:sz w:val="20"/>
          <w:szCs w:val="20"/>
          <w:lang w:eastAsia="zh-CN"/>
        </w:rPr>
        <w:t xml:space="preserve">and validate </w:t>
      </w:r>
      <w:r w:rsidR="00A6670B" w:rsidRPr="005E2B13">
        <w:rPr>
          <w:rFonts w:ascii="Adobe Pi Std" w:hAnsi="Adobe Pi Std" w:cs="Arial"/>
          <w:sz w:val="20"/>
          <w:szCs w:val="20"/>
          <w:lang w:eastAsia="zh-CN"/>
        </w:rPr>
        <w:t xml:space="preserve">Impedance Control </w:t>
      </w:r>
      <w:r w:rsidR="00DE0EAE">
        <w:rPr>
          <w:rFonts w:ascii="Adobe Pi Std" w:hAnsi="Adobe Pi Std" w:cs="Arial" w:hint="eastAsia"/>
          <w:sz w:val="20"/>
          <w:szCs w:val="20"/>
          <w:lang w:eastAsia="zh-CN"/>
        </w:rPr>
        <w:t xml:space="preserve">with joystick inputs </w:t>
      </w:r>
      <w:r w:rsidR="00A6670B" w:rsidRPr="005E2B13">
        <w:rPr>
          <w:rFonts w:ascii="Adobe Pi Std" w:hAnsi="Adobe Pi Std" w:cs="Arial"/>
          <w:sz w:val="20"/>
          <w:szCs w:val="20"/>
          <w:lang w:eastAsia="zh-CN"/>
        </w:rPr>
        <w:t>on 2D planar space using a dual-arm and 3D space using a 6DOF arm setup, through Teleoperation</w:t>
      </w:r>
      <w:r w:rsidR="000E41A2" w:rsidRPr="005E2B13">
        <w:rPr>
          <w:rFonts w:ascii="Adobe Pi Std" w:hAnsi="Adobe Pi Std" w:cs="Arial"/>
          <w:sz w:val="20"/>
          <w:szCs w:val="20"/>
          <w:lang w:eastAsia="zh-CN"/>
        </w:rPr>
        <w:t>.</w:t>
      </w:r>
    </w:p>
    <w:p w14:paraId="0AD6F660" w14:textId="4ACE3325" w:rsidR="0054072C" w:rsidRPr="005E2B13" w:rsidRDefault="00A6670B" w:rsidP="00A85ADC">
      <w:pPr>
        <w:tabs>
          <w:tab w:val="right" w:pos="10800"/>
        </w:tabs>
        <w:spacing w:line="276" w:lineRule="auto"/>
        <w:rPr>
          <w:rStyle w:val="fs13fw4"/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>Delta Electronics</w:t>
      </w:r>
      <w:r w:rsidR="00A315BC"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 xml:space="preserve"> | </w:t>
      </w:r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>Singapore</w:t>
      </w:r>
      <w:r w:rsidRPr="005E2B13">
        <w:rPr>
          <w:rStyle w:val="fs13fw4"/>
          <w:rFonts w:ascii="Adobe Pi Std" w:eastAsia="Arial" w:hAnsi="Adobe Pi Std" w:cs="Arial"/>
          <w:sz w:val="20"/>
          <w:szCs w:val="20"/>
        </w:rPr>
        <w:tab/>
      </w:r>
      <w:r w:rsidR="00DB33F4" w:rsidRPr="005E2B13">
        <w:rPr>
          <w:rStyle w:val="fs13fw4overflow-hidden"/>
          <w:rFonts w:ascii="Adobe Pi Std" w:hAnsi="Adobe Pi Std" w:cs="Arial"/>
          <w:sz w:val="20"/>
          <w:szCs w:val="20"/>
          <w:lang w:eastAsia="zh-CN"/>
        </w:rPr>
        <w:t>Jan 2025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</w:t>
      </w:r>
      <w:r w:rsidR="008E5A34">
        <w:rPr>
          <w:rStyle w:val="fs13fw4overflow-hidden"/>
          <w:rFonts w:eastAsia="Arial"/>
          <w:sz w:val="20"/>
          <w:szCs w:val="20"/>
        </w:rPr>
        <w:t>–</w:t>
      </w:r>
      <w:r w:rsidRPr="005E2B13">
        <w:rPr>
          <w:rStyle w:val="fs13fw4overflow-hidden"/>
          <w:rFonts w:ascii="Adobe Pi Std" w:eastAsia="Arial" w:hAnsi="Adobe Pi Std" w:cs="Arial"/>
          <w:sz w:val="20"/>
          <w:szCs w:val="20"/>
        </w:rPr>
        <w:t xml:space="preserve"> </w:t>
      </w:r>
      <w:r w:rsidR="008E5A34">
        <w:rPr>
          <w:rStyle w:val="fs13fw4overflow-hidden"/>
          <w:rFonts w:ascii="Cambria" w:hAnsi="Cambria" w:cs="Cambria" w:hint="eastAsia"/>
          <w:sz w:val="20"/>
          <w:szCs w:val="20"/>
          <w:lang w:eastAsia="zh-CN"/>
        </w:rPr>
        <w:t>Present</w:t>
      </w:r>
    </w:p>
    <w:p w14:paraId="74E426E6" w14:textId="4D165440" w:rsidR="00F4003E" w:rsidRPr="00F4003E" w:rsidRDefault="00000000" w:rsidP="00F4003E">
      <w:pPr>
        <w:spacing w:line="276" w:lineRule="auto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Style w:val="fs13fw6overflow-hidden"/>
          <w:rFonts w:ascii="Adobe Pi Std" w:eastAsia="Arial" w:hAnsi="Adobe Pi Std" w:cs="Arial"/>
          <w:b/>
          <w:bCs/>
          <w:sz w:val="20"/>
          <w:szCs w:val="20"/>
        </w:rPr>
        <w:t>Internship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 </w:t>
      </w:r>
      <w:r w:rsidR="00A315BC" w:rsidRPr="005E2B13">
        <w:rPr>
          <w:sz w:val="20"/>
          <w:szCs w:val="20"/>
          <w:lang w:eastAsia="zh-CN"/>
        </w:rPr>
        <w:t>–</w:t>
      </w:r>
      <w:r w:rsidR="00A315BC" w:rsidRPr="005E2B13">
        <w:rPr>
          <w:rFonts w:ascii="Adobe Pi Std" w:hAnsi="Adobe Pi Std" w:cs="Arial"/>
          <w:sz w:val="20"/>
          <w:szCs w:val="20"/>
          <w:lang w:eastAsia="zh-CN"/>
        </w:rPr>
        <w:t xml:space="preserve"> </w:t>
      </w:r>
      <w:r w:rsidR="00BC158B" w:rsidRPr="005E2B13">
        <w:rPr>
          <w:rFonts w:ascii="Adobe Pi Std" w:hAnsi="Adobe Pi Std" w:cs="Arial"/>
          <w:sz w:val="20"/>
          <w:szCs w:val="20"/>
          <w:lang w:eastAsia="zh-CN"/>
        </w:rPr>
        <w:t>Mobile Robot</w:t>
      </w:r>
    </w:p>
    <w:p w14:paraId="0DF28AC2" w14:textId="61729735" w:rsidR="00F4003E" w:rsidRPr="00042E76" w:rsidRDefault="00F4003E" w:rsidP="00F4003E">
      <w:pPr>
        <w:pStyle w:val="a3"/>
        <w:numPr>
          <w:ilvl w:val="0"/>
          <w:numId w:val="14"/>
        </w:numPr>
        <w:pBdr>
          <w:bottom w:val="single" w:sz="6" w:space="0" w:color="000000"/>
        </w:pBdr>
        <w:spacing w:line="276" w:lineRule="auto"/>
        <w:ind w:firstLineChars="0"/>
        <w:rPr>
          <w:rFonts w:ascii="Adobe Pi Std" w:hAnsi="Adobe Pi Std" w:cs="Arial"/>
          <w:b/>
          <w:bCs/>
          <w:caps/>
          <w:sz w:val="20"/>
          <w:szCs w:val="20"/>
          <w:lang w:eastAsia="zh-CN"/>
        </w:rPr>
      </w:pPr>
      <w:r>
        <w:rPr>
          <w:rFonts w:ascii="Cambria" w:hAnsi="Cambria" w:cs="Cambria"/>
          <w:sz w:val="20"/>
          <w:szCs w:val="20"/>
          <w:lang w:eastAsia="zh-CN"/>
        </w:rPr>
        <w:t>Familiarized</w:t>
      </w:r>
      <w:r>
        <w:rPr>
          <w:rFonts w:ascii="Cambria" w:hAnsi="Cambria" w:cs="Cambria" w:hint="eastAsia"/>
          <w:sz w:val="20"/>
          <w:szCs w:val="20"/>
          <w:lang w:eastAsia="zh-CN"/>
        </w:rPr>
        <w:t xml:space="preserve"> </w:t>
      </w:r>
      <w:r>
        <w:rPr>
          <w:rFonts w:ascii="Cambria" w:hAnsi="Cambria" w:cs="Cambria"/>
          <w:sz w:val="20"/>
          <w:szCs w:val="20"/>
          <w:lang w:eastAsia="zh-CN"/>
        </w:rPr>
        <w:t>with</w:t>
      </w:r>
      <w:r>
        <w:rPr>
          <w:rFonts w:ascii="Cambria" w:hAnsi="Cambria" w:cs="Cambria" w:hint="eastAsia"/>
          <w:sz w:val="20"/>
          <w:szCs w:val="20"/>
          <w:lang w:eastAsia="zh-CN"/>
        </w:rPr>
        <w:t xml:space="preserve"> Can Protocol and PCAN Api to set communication between </w:t>
      </w:r>
      <w:r>
        <w:rPr>
          <w:rFonts w:ascii="Cambria" w:hAnsi="Cambria" w:cs="Cambria"/>
          <w:sz w:val="20"/>
          <w:szCs w:val="20"/>
          <w:lang w:eastAsia="zh-CN"/>
        </w:rPr>
        <w:t>wireless</w:t>
      </w:r>
      <w:r>
        <w:rPr>
          <w:rFonts w:ascii="Cambria" w:hAnsi="Cambria" w:cs="Cambria" w:hint="eastAsia"/>
          <w:sz w:val="20"/>
          <w:szCs w:val="20"/>
          <w:lang w:eastAsia="zh-CN"/>
        </w:rPr>
        <w:t xml:space="preserve"> charger and the AGV.</w:t>
      </w:r>
    </w:p>
    <w:p w14:paraId="6C080C18" w14:textId="231260B3" w:rsidR="004F6CC5" w:rsidRPr="00EA3E39" w:rsidRDefault="00F4003E" w:rsidP="00EA3E39">
      <w:pPr>
        <w:pStyle w:val="a3"/>
        <w:numPr>
          <w:ilvl w:val="0"/>
          <w:numId w:val="14"/>
        </w:numPr>
        <w:pBdr>
          <w:bottom w:val="single" w:sz="6" w:space="0" w:color="000000"/>
        </w:pBdr>
        <w:spacing w:line="276" w:lineRule="auto"/>
        <w:ind w:firstLineChars="0"/>
        <w:rPr>
          <w:rFonts w:ascii="Adobe Pi Std" w:hAnsi="Adobe Pi Std" w:cs="Arial"/>
          <w:b/>
          <w:bCs/>
          <w:caps/>
          <w:sz w:val="20"/>
          <w:szCs w:val="20"/>
          <w:lang w:eastAsia="zh-CN"/>
        </w:rPr>
      </w:pPr>
      <w:r>
        <w:rPr>
          <w:rFonts w:ascii="Cambria" w:hAnsi="Cambria" w:cs="Cambria" w:hint="eastAsia"/>
          <w:sz w:val="20"/>
          <w:szCs w:val="20"/>
          <w:lang w:eastAsia="zh-CN"/>
        </w:rPr>
        <w:t xml:space="preserve">3D and 2D map </w:t>
      </w:r>
      <w:r>
        <w:rPr>
          <w:rFonts w:ascii="Cambria" w:hAnsi="Cambria" w:cs="Cambria"/>
          <w:sz w:val="20"/>
          <w:szCs w:val="20"/>
          <w:lang w:eastAsia="zh-CN"/>
        </w:rPr>
        <w:t>construction</w:t>
      </w:r>
      <w:r>
        <w:rPr>
          <w:rFonts w:ascii="Cambria" w:hAnsi="Cambria" w:cs="Cambria" w:hint="eastAsia"/>
          <w:sz w:val="20"/>
          <w:szCs w:val="20"/>
          <w:lang w:eastAsia="zh-CN"/>
        </w:rPr>
        <w:t xml:space="preserve"> and cleaning using 3D Lidar, and learning ROS Nav2 for AGV </w:t>
      </w:r>
      <w:r w:rsidR="00EA3E39">
        <w:rPr>
          <w:rFonts w:ascii="Cambria" w:hAnsi="Cambria" w:cs="Cambria" w:hint="eastAsia"/>
          <w:sz w:val="20"/>
          <w:szCs w:val="20"/>
          <w:lang w:eastAsia="zh-CN"/>
        </w:rPr>
        <w:t xml:space="preserve">SLAM and </w:t>
      </w:r>
      <w:r>
        <w:rPr>
          <w:rFonts w:ascii="Cambria" w:hAnsi="Cambria" w:cs="Cambria" w:hint="eastAsia"/>
          <w:sz w:val="20"/>
          <w:szCs w:val="20"/>
          <w:lang w:eastAsia="zh-CN"/>
        </w:rPr>
        <w:t>navigation</w:t>
      </w:r>
      <w:r w:rsidR="004F6CC5" w:rsidRPr="004F6CC5">
        <w:rPr>
          <w:rFonts w:ascii="Cambria" w:hAnsi="Cambria" w:cs="Cambria"/>
          <w:sz w:val="20"/>
          <w:szCs w:val="20"/>
          <w:lang w:eastAsia="zh-CN"/>
        </w:rPr>
        <w:t>.</w:t>
      </w:r>
    </w:p>
    <w:p w14:paraId="157B7D30" w14:textId="0FE0B8AE" w:rsidR="00EA3E39" w:rsidRPr="00EA3E39" w:rsidRDefault="00EA3E39" w:rsidP="00EA3E39">
      <w:pPr>
        <w:pStyle w:val="a3"/>
        <w:numPr>
          <w:ilvl w:val="0"/>
          <w:numId w:val="14"/>
        </w:numPr>
        <w:pBdr>
          <w:bottom w:val="single" w:sz="6" w:space="0" w:color="000000"/>
        </w:pBdr>
        <w:spacing w:line="276" w:lineRule="auto"/>
        <w:ind w:firstLineChars="0"/>
        <w:rPr>
          <w:rFonts w:ascii="Adobe Pi Std" w:hAnsi="Adobe Pi Std" w:cs="Arial"/>
          <w:b/>
          <w:bCs/>
          <w:caps/>
          <w:sz w:val="20"/>
          <w:szCs w:val="20"/>
          <w:lang w:eastAsia="zh-CN"/>
        </w:rPr>
      </w:pPr>
      <w:r>
        <w:rPr>
          <w:rFonts w:ascii="Cambria" w:hAnsi="Cambria" w:cs="Cambria" w:hint="eastAsia"/>
          <w:sz w:val="20"/>
          <w:szCs w:val="20"/>
          <w:lang w:eastAsia="zh-CN"/>
        </w:rPr>
        <w:t xml:space="preserve">Simulate Quadruple jumping in </w:t>
      </w:r>
      <w:proofErr w:type="spellStart"/>
      <w:r w:rsidR="00A543E4">
        <w:rPr>
          <w:rFonts w:ascii="Cambria" w:hAnsi="Cambria" w:cs="Cambria" w:hint="eastAsia"/>
          <w:sz w:val="20"/>
          <w:szCs w:val="20"/>
          <w:lang w:eastAsia="zh-CN"/>
        </w:rPr>
        <w:t>Mujoco</w:t>
      </w:r>
      <w:proofErr w:type="spellEnd"/>
      <w:r>
        <w:rPr>
          <w:rFonts w:ascii="Cambria" w:hAnsi="Cambria" w:cs="Cambria" w:hint="eastAsia"/>
          <w:sz w:val="20"/>
          <w:szCs w:val="20"/>
          <w:lang w:eastAsia="zh-CN"/>
        </w:rPr>
        <w:t xml:space="preserve">, by </w:t>
      </w:r>
      <w:r w:rsidRPr="00EA3E39">
        <w:rPr>
          <w:rFonts w:ascii="Cambria" w:hAnsi="Cambria" w:cs="Cambria"/>
          <w:sz w:val="20"/>
          <w:szCs w:val="20"/>
          <w:lang w:eastAsia="zh-CN"/>
        </w:rPr>
        <w:t>a virtual spring-damper system</w:t>
      </w:r>
      <w:r>
        <w:rPr>
          <w:rFonts w:ascii="Cambria" w:hAnsi="Cambria" w:cs="Cambria" w:hint="eastAsia"/>
          <w:sz w:val="20"/>
          <w:szCs w:val="20"/>
          <w:lang w:eastAsia="zh-CN"/>
        </w:rPr>
        <w:t xml:space="preserve"> </w:t>
      </w:r>
      <w:r w:rsidRPr="00EA3E39">
        <w:rPr>
          <w:rFonts w:ascii="Cambria" w:hAnsi="Cambria" w:cs="Cambria"/>
          <w:sz w:val="20"/>
          <w:szCs w:val="20"/>
          <w:lang w:eastAsia="zh-CN"/>
        </w:rPr>
        <w:t xml:space="preserve">attached between the hip and foot </w:t>
      </w:r>
      <w:r>
        <w:rPr>
          <w:rFonts w:ascii="Cambria" w:hAnsi="Cambria" w:cs="Cambria" w:hint="eastAsia"/>
          <w:sz w:val="20"/>
          <w:szCs w:val="20"/>
          <w:lang w:eastAsia="zh-CN"/>
        </w:rPr>
        <w:t>frame.</w:t>
      </w:r>
    </w:p>
    <w:p w14:paraId="64BEF245" w14:textId="77777777" w:rsidR="00042E76" w:rsidRPr="00F4003E" w:rsidRDefault="00042E76" w:rsidP="00042E76">
      <w:pPr>
        <w:pBdr>
          <w:bottom w:val="single" w:sz="6" w:space="0" w:color="000000"/>
        </w:pBdr>
        <w:spacing w:line="276" w:lineRule="auto"/>
        <w:rPr>
          <w:rFonts w:ascii="Adobe Pi Std" w:hAnsi="Adobe Pi Std" w:cs="Arial"/>
          <w:b/>
          <w:bCs/>
          <w:caps/>
          <w:sz w:val="20"/>
          <w:szCs w:val="20"/>
          <w:lang w:eastAsia="zh-CN"/>
        </w:rPr>
      </w:pPr>
    </w:p>
    <w:p w14:paraId="6C336489" w14:textId="77777777" w:rsidR="004B3011" w:rsidRPr="005E2B13" w:rsidRDefault="004B3011" w:rsidP="004B3011">
      <w:pPr>
        <w:pBdr>
          <w:bottom w:val="single" w:sz="6" w:space="0" w:color="000000"/>
        </w:pBdr>
        <w:spacing w:line="276" w:lineRule="auto"/>
        <w:rPr>
          <w:rFonts w:ascii="Adobe Pi Std" w:eastAsia="Arial" w:hAnsi="Adobe Pi Std" w:cs="Arial"/>
          <w:b/>
          <w:bCs/>
          <w:caps/>
          <w:sz w:val="20"/>
          <w:szCs w:val="20"/>
        </w:rPr>
      </w:pPr>
      <w:r w:rsidRPr="005E2B13">
        <w:rPr>
          <w:rFonts w:ascii="Adobe Pi Std" w:eastAsia="Arial" w:hAnsi="Adobe Pi Std" w:cs="Arial"/>
          <w:b/>
          <w:bCs/>
          <w:caps/>
          <w:sz w:val="20"/>
          <w:szCs w:val="20"/>
        </w:rPr>
        <w:t>extracurricular activities</w:t>
      </w:r>
    </w:p>
    <w:p w14:paraId="0AA4D382" w14:textId="1158042C" w:rsidR="004B3011" w:rsidRPr="005E2B13" w:rsidRDefault="004B3011" w:rsidP="004B3011">
      <w:pPr>
        <w:spacing w:line="276" w:lineRule="auto"/>
        <w:rPr>
          <w:rFonts w:ascii="Adobe Pi Std" w:eastAsia="Arial" w:hAnsi="Adobe Pi Std" w:cs="Arial"/>
          <w:sz w:val="20"/>
          <w:szCs w:val="20"/>
        </w:rPr>
      </w:pPr>
      <w:r w:rsidRPr="005E2B13">
        <w:rPr>
          <w:rFonts w:ascii="Adobe Pi Std" w:eastAsia="Arial" w:hAnsi="Adobe Pi Std" w:cs="Arial"/>
          <w:b/>
          <w:bCs/>
          <w:sz w:val="20"/>
          <w:szCs w:val="20"/>
        </w:rPr>
        <w:t xml:space="preserve">Xinyuan Charity </w:t>
      </w:r>
      <w:r w:rsidRPr="005E2B13">
        <w:rPr>
          <w:rFonts w:ascii="Adobe Pi Std" w:hAnsi="Adobe Pi Std" w:cs="Arial"/>
          <w:b/>
          <w:bCs/>
          <w:sz w:val="20"/>
          <w:szCs w:val="20"/>
          <w:lang w:eastAsia="zh-CN"/>
        </w:rPr>
        <w:t xml:space="preserve">Center </w:t>
      </w:r>
      <w:bookmarkStart w:id="0" w:name="_Hlk172203209"/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>| Guangdong, China</w:t>
      </w:r>
      <w:bookmarkEnd w:id="0"/>
      <w:r w:rsidRPr="005E2B13">
        <w:rPr>
          <w:rFonts w:ascii="Adobe Pi Std" w:hAnsi="Adobe Pi Std" w:cs="Arial"/>
          <w:b/>
          <w:bCs/>
          <w:sz w:val="20"/>
          <w:szCs w:val="20"/>
          <w:lang w:eastAsia="zh-CN"/>
        </w:rPr>
        <w:t xml:space="preserve">     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                                                                        </w:t>
      </w:r>
      <w:r w:rsidR="00F100A7">
        <w:rPr>
          <w:rFonts w:ascii="Adobe Pi Std" w:hAnsi="Adobe Pi Std" w:cs="Arial" w:hint="eastAsia"/>
          <w:sz w:val="20"/>
          <w:szCs w:val="20"/>
          <w:lang w:eastAsia="zh-CN"/>
        </w:rPr>
        <w:t xml:space="preserve">         </w:t>
      </w:r>
      <w:r w:rsidR="00824D51">
        <w:rPr>
          <w:rFonts w:ascii="Adobe Pi Std" w:hAnsi="Adobe Pi Std" w:cs="Arial" w:hint="eastAsia"/>
          <w:sz w:val="20"/>
          <w:szCs w:val="20"/>
          <w:lang w:eastAsia="zh-CN"/>
        </w:rPr>
        <w:t xml:space="preserve"> 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Aug </w:t>
      </w:r>
      <w:r w:rsidRPr="005E2B13">
        <w:rPr>
          <w:rFonts w:ascii="Adobe Pi Std" w:eastAsia="Arial" w:hAnsi="Adobe Pi Std" w:cs="Arial"/>
          <w:sz w:val="20"/>
          <w:szCs w:val="20"/>
        </w:rPr>
        <w:t xml:space="preserve">2020 </w:t>
      </w:r>
      <w:r w:rsidR="00824D51" w:rsidRPr="005E2B13">
        <w:rPr>
          <w:rStyle w:val="fs13fw4"/>
          <w:sz w:val="20"/>
          <w:szCs w:val="20"/>
          <w:lang w:eastAsia="zh-CN"/>
        </w:rPr>
        <w:t>–</w:t>
      </w:r>
      <w:r w:rsidR="00824D51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</w:t>
      </w:r>
      <w:r w:rsidR="00824D51" w:rsidRPr="005E2B13">
        <w:rPr>
          <w:rFonts w:ascii="Adobe Pi Std" w:eastAsia="Arial" w:hAnsi="Adobe Pi Std" w:cs="Arial"/>
          <w:sz w:val="20"/>
          <w:szCs w:val="20"/>
        </w:rPr>
        <w:t>Aug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 </w:t>
      </w:r>
      <w:r w:rsidRPr="005E2B13">
        <w:rPr>
          <w:rFonts w:ascii="Adobe Pi Std" w:eastAsia="Arial" w:hAnsi="Adobe Pi Std" w:cs="Arial"/>
          <w:sz w:val="20"/>
          <w:szCs w:val="20"/>
        </w:rPr>
        <w:t>2021</w:t>
      </w:r>
    </w:p>
    <w:p w14:paraId="7052DFE4" w14:textId="0E7931C0" w:rsidR="004B3011" w:rsidRPr="005E2B13" w:rsidRDefault="000F2D8E" w:rsidP="004B3011">
      <w:pPr>
        <w:numPr>
          <w:ilvl w:val="0"/>
          <w:numId w:val="5"/>
        </w:numPr>
        <w:spacing w:line="276" w:lineRule="auto"/>
        <w:ind w:left="375" w:hanging="385"/>
        <w:rPr>
          <w:rFonts w:ascii="Adobe Pi Std" w:eastAsia="Arial" w:hAnsi="Adobe Pi Std" w:cs="Arial"/>
          <w:sz w:val="20"/>
          <w:szCs w:val="20"/>
        </w:rPr>
      </w:pPr>
      <w:r>
        <w:rPr>
          <w:rFonts w:ascii="Adobe Pi Std" w:hAnsi="Adobe Pi Std" w:cs="Arial"/>
          <w:sz w:val="20"/>
          <w:szCs w:val="20"/>
          <w:lang w:eastAsia="zh-CN"/>
        </w:rPr>
        <w:t>Organizing</w:t>
      </w:r>
      <w:r>
        <w:rPr>
          <w:rFonts w:ascii="Adobe Pi Std" w:hAnsi="Adobe Pi Std" w:cs="Arial" w:hint="eastAsia"/>
          <w:sz w:val="20"/>
          <w:szCs w:val="20"/>
          <w:lang w:eastAsia="zh-CN"/>
        </w:rPr>
        <w:t xml:space="preserve"> drawing lessons</w:t>
      </w:r>
      <w:r w:rsidR="004B3011" w:rsidRPr="005E2B13">
        <w:rPr>
          <w:rFonts w:ascii="Adobe Pi Std" w:eastAsia="Arial" w:hAnsi="Adobe Pi Std" w:cs="Arial"/>
          <w:sz w:val="20"/>
          <w:szCs w:val="20"/>
        </w:rPr>
        <w:t xml:space="preserve"> for </w:t>
      </w:r>
      <w:r>
        <w:rPr>
          <w:rFonts w:ascii="Adobe Pi Std" w:hAnsi="Adobe Pi Std" w:cs="Arial" w:hint="eastAsia"/>
          <w:sz w:val="20"/>
          <w:szCs w:val="20"/>
          <w:lang w:eastAsia="zh-CN"/>
        </w:rPr>
        <w:t xml:space="preserve">autistic </w:t>
      </w:r>
      <w:r w:rsidR="004B3011" w:rsidRPr="005E2B13">
        <w:rPr>
          <w:rFonts w:ascii="Adobe Pi Std" w:eastAsia="Arial" w:hAnsi="Adobe Pi Std" w:cs="Arial"/>
          <w:sz w:val="20"/>
          <w:szCs w:val="20"/>
        </w:rPr>
        <w:t xml:space="preserve">children, </w:t>
      </w:r>
      <w:r>
        <w:rPr>
          <w:rFonts w:ascii="Adobe Pi Std" w:hAnsi="Adobe Pi Std" w:cs="Arial" w:hint="eastAsia"/>
          <w:sz w:val="20"/>
          <w:szCs w:val="20"/>
          <w:lang w:eastAsia="zh-CN"/>
        </w:rPr>
        <w:t>to</w:t>
      </w:r>
      <w:r w:rsidR="004B3011" w:rsidRPr="005E2B13">
        <w:rPr>
          <w:rFonts w:ascii="Adobe Pi Std" w:eastAsia="Arial" w:hAnsi="Adobe Pi Std" w:cs="Arial"/>
          <w:sz w:val="20"/>
          <w:szCs w:val="20"/>
        </w:rPr>
        <w:t xml:space="preserve"> help these kids adapt school life and </w:t>
      </w:r>
      <w:r w:rsidR="00D3237B" w:rsidRPr="005E2B13">
        <w:rPr>
          <w:rFonts w:ascii="Adobe Pi Std" w:hAnsi="Adobe Pi Std" w:cs="Arial"/>
          <w:sz w:val="20"/>
          <w:szCs w:val="20"/>
          <w:lang w:eastAsia="zh-CN"/>
        </w:rPr>
        <w:t xml:space="preserve">construct </w:t>
      </w:r>
      <w:r w:rsidR="004B3011" w:rsidRPr="005E2B13">
        <w:rPr>
          <w:rFonts w:ascii="Adobe Pi Std" w:eastAsia="Arial" w:hAnsi="Adobe Pi Std" w:cs="Arial"/>
          <w:sz w:val="20"/>
          <w:szCs w:val="20"/>
        </w:rPr>
        <w:t>social relationships.</w:t>
      </w:r>
    </w:p>
    <w:p w14:paraId="16BD2DBA" w14:textId="46A9D35F" w:rsidR="00A315BC" w:rsidRPr="005E2B13" w:rsidRDefault="00A6670B" w:rsidP="00A315BC">
      <w:pPr>
        <w:pBdr>
          <w:bottom w:val="single" w:sz="6" w:space="0" w:color="000000"/>
        </w:pBdr>
        <w:spacing w:line="276" w:lineRule="auto"/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</w:pPr>
      <w:r w:rsidRPr="005E2B13">
        <w:rPr>
          <w:rFonts w:ascii="Adobe Pi Std" w:hAnsi="Adobe Pi Std" w:cs="Arial"/>
          <w:b/>
          <w:bCs/>
          <w:sz w:val="20"/>
          <w:szCs w:val="20"/>
          <w:lang w:eastAsia="zh-CN"/>
        </w:rPr>
        <w:t xml:space="preserve">Residential Hall Garden Leader </w:t>
      </w:r>
      <w:r w:rsidRPr="005E2B13">
        <w:rPr>
          <w:rStyle w:val="fs13fw6overflow-hidden"/>
          <w:rFonts w:ascii="Adobe Pi Std" w:hAnsi="Adobe Pi Std" w:cs="Arial"/>
          <w:b/>
          <w:bCs/>
          <w:sz w:val="20"/>
          <w:szCs w:val="20"/>
          <w:lang w:eastAsia="zh-CN"/>
        </w:rPr>
        <w:t>| NTU, Singapore</w:t>
      </w:r>
      <w:r w:rsidR="000F2D8E">
        <w:rPr>
          <w:rStyle w:val="fs13fw6overflow-hidden"/>
          <w:rFonts w:ascii="Adobe Pi Std" w:hAnsi="Adobe Pi Std" w:cs="Arial" w:hint="eastAsia"/>
          <w:b/>
          <w:bCs/>
          <w:sz w:val="20"/>
          <w:szCs w:val="20"/>
          <w:lang w:eastAsia="zh-CN"/>
        </w:rPr>
        <w:t xml:space="preserve">                                                                        </w:t>
      </w:r>
      <w:r w:rsidR="00824D51">
        <w:rPr>
          <w:rStyle w:val="fs13fw6overflow-hidden"/>
          <w:rFonts w:ascii="Adobe Pi Std" w:hAnsi="Adobe Pi Std" w:cs="Arial" w:hint="eastAsia"/>
          <w:b/>
          <w:bCs/>
          <w:sz w:val="20"/>
          <w:szCs w:val="20"/>
          <w:lang w:eastAsia="zh-CN"/>
        </w:rPr>
        <w:t xml:space="preserve">    </w:t>
      </w:r>
      <w:r w:rsidR="000F2D8E" w:rsidRPr="005E2B13">
        <w:rPr>
          <w:rFonts w:ascii="Adobe Pi Std" w:hAnsi="Adobe Pi Std" w:cs="Arial"/>
          <w:sz w:val="20"/>
          <w:szCs w:val="20"/>
          <w:lang w:eastAsia="zh-CN"/>
        </w:rPr>
        <w:t xml:space="preserve">Aug </w:t>
      </w:r>
      <w:r w:rsidR="000F2D8E" w:rsidRPr="005E2B13">
        <w:rPr>
          <w:rFonts w:ascii="Adobe Pi Std" w:eastAsia="Arial" w:hAnsi="Adobe Pi Std" w:cs="Arial"/>
          <w:sz w:val="20"/>
          <w:szCs w:val="20"/>
        </w:rPr>
        <w:t>20</w:t>
      </w:r>
      <w:r w:rsidR="000F2D8E">
        <w:rPr>
          <w:rFonts w:ascii="Adobe Pi Std" w:hAnsi="Adobe Pi Std" w:cs="Arial" w:hint="eastAsia"/>
          <w:sz w:val="20"/>
          <w:szCs w:val="20"/>
          <w:lang w:eastAsia="zh-CN"/>
        </w:rPr>
        <w:t>23</w:t>
      </w:r>
      <w:r w:rsidR="000F2D8E" w:rsidRPr="005E2B13">
        <w:rPr>
          <w:rFonts w:ascii="Adobe Pi Std" w:eastAsia="Arial" w:hAnsi="Adobe Pi Std" w:cs="Arial"/>
          <w:sz w:val="20"/>
          <w:szCs w:val="20"/>
        </w:rPr>
        <w:t xml:space="preserve"> </w:t>
      </w:r>
      <w:r w:rsidR="00824D51" w:rsidRPr="005E2B13">
        <w:rPr>
          <w:rStyle w:val="fs13fw4"/>
          <w:sz w:val="20"/>
          <w:szCs w:val="20"/>
          <w:lang w:eastAsia="zh-CN"/>
        </w:rPr>
        <w:t>–</w:t>
      </w:r>
      <w:r w:rsidR="00824D51" w:rsidRPr="005E2B13">
        <w:rPr>
          <w:rStyle w:val="fs13fw4"/>
          <w:rFonts w:ascii="Adobe Pi Std" w:hAnsi="Adobe Pi Std" w:cs="Arial"/>
          <w:sz w:val="20"/>
          <w:szCs w:val="20"/>
          <w:lang w:eastAsia="zh-CN"/>
        </w:rPr>
        <w:t xml:space="preserve"> </w:t>
      </w:r>
      <w:r w:rsidR="00824D51" w:rsidRPr="005E2B13">
        <w:rPr>
          <w:rFonts w:ascii="Adobe Pi Std" w:eastAsia="Arial" w:hAnsi="Adobe Pi Std" w:cs="Arial"/>
          <w:sz w:val="20"/>
          <w:szCs w:val="20"/>
        </w:rPr>
        <w:t>Present</w:t>
      </w:r>
    </w:p>
    <w:p w14:paraId="69E617CB" w14:textId="76DD7666" w:rsidR="00BC158B" w:rsidRPr="000F2D8E" w:rsidRDefault="000F2D8E" w:rsidP="000F2D8E">
      <w:pPr>
        <w:pStyle w:val="a3"/>
        <w:numPr>
          <w:ilvl w:val="0"/>
          <w:numId w:val="14"/>
        </w:numPr>
        <w:pBdr>
          <w:bottom w:val="single" w:sz="6" w:space="0" w:color="000000"/>
        </w:pBdr>
        <w:spacing w:line="276" w:lineRule="auto"/>
        <w:ind w:firstLineChars="0"/>
        <w:rPr>
          <w:rFonts w:ascii="Adobe Pi Std" w:hAnsi="Adobe Pi Std" w:cs="Arial"/>
          <w:b/>
          <w:bCs/>
          <w:caps/>
          <w:sz w:val="20"/>
          <w:szCs w:val="20"/>
          <w:lang w:eastAsia="zh-CN"/>
        </w:rPr>
      </w:pPr>
      <w:r w:rsidRPr="000F2D8E">
        <w:rPr>
          <w:rFonts w:ascii="Adobe Pi Std" w:hAnsi="Adobe Pi Std" w:cs="Arial"/>
          <w:sz w:val="20"/>
          <w:szCs w:val="20"/>
          <w:lang w:eastAsia="zh-CN"/>
        </w:rPr>
        <w:t>Led weekly gardening activities, including seed germination, watering schedules, and tool maintenance</w:t>
      </w:r>
    </w:p>
    <w:p w14:paraId="40D6130B" w14:textId="77777777" w:rsidR="000F2D8E" w:rsidRPr="000F2D8E" w:rsidRDefault="000F2D8E" w:rsidP="000F2D8E">
      <w:pPr>
        <w:pBdr>
          <w:bottom w:val="single" w:sz="6" w:space="0" w:color="000000"/>
        </w:pBdr>
        <w:spacing w:line="276" w:lineRule="auto"/>
        <w:rPr>
          <w:rFonts w:ascii="Adobe Pi Std" w:hAnsi="Adobe Pi Std" w:cs="Arial"/>
          <w:b/>
          <w:bCs/>
          <w:caps/>
          <w:sz w:val="20"/>
          <w:szCs w:val="20"/>
          <w:lang w:eastAsia="zh-CN"/>
        </w:rPr>
      </w:pPr>
    </w:p>
    <w:p w14:paraId="1A51E154" w14:textId="3310AFDD" w:rsidR="00A315BC" w:rsidRPr="005E2B13" w:rsidRDefault="00A315BC" w:rsidP="00A315BC">
      <w:pPr>
        <w:pBdr>
          <w:bottom w:val="single" w:sz="6" w:space="0" w:color="000000"/>
        </w:pBdr>
        <w:spacing w:line="276" w:lineRule="auto"/>
        <w:rPr>
          <w:rFonts w:ascii="Adobe Pi Std" w:eastAsia="Arial" w:hAnsi="Adobe Pi Std" w:cs="Arial"/>
          <w:b/>
          <w:bCs/>
          <w:caps/>
          <w:sz w:val="20"/>
          <w:szCs w:val="20"/>
        </w:rPr>
      </w:pPr>
      <w:r w:rsidRPr="005E2B13">
        <w:rPr>
          <w:rFonts w:ascii="Adobe Pi Std" w:eastAsia="Arial" w:hAnsi="Adobe Pi Std" w:cs="Arial"/>
          <w:b/>
          <w:bCs/>
          <w:caps/>
          <w:sz w:val="20"/>
          <w:szCs w:val="20"/>
        </w:rPr>
        <w:t>honors and awards</w:t>
      </w:r>
    </w:p>
    <w:p w14:paraId="2F3F4335" w14:textId="5A0C353E" w:rsidR="007262E9" w:rsidRDefault="007262E9" w:rsidP="007262E9">
      <w:pPr>
        <w:pStyle w:val="a3"/>
        <w:numPr>
          <w:ilvl w:val="0"/>
          <w:numId w:val="10"/>
        </w:numPr>
        <w:tabs>
          <w:tab w:val="left" w:pos="220"/>
        </w:tabs>
        <w:spacing w:line="276" w:lineRule="auto"/>
        <w:ind w:firstLineChars="0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Fonts w:ascii="Adobe Pi Std" w:hAnsi="Adobe Pi Std" w:cs="Arial"/>
          <w:sz w:val="20"/>
          <w:szCs w:val="20"/>
          <w:lang w:eastAsia="zh-CN"/>
        </w:rPr>
        <w:t>Dean</w:t>
      </w:r>
      <w:r w:rsidRPr="005E2B13">
        <w:rPr>
          <w:sz w:val="20"/>
          <w:szCs w:val="20"/>
          <w:lang w:eastAsia="zh-CN"/>
        </w:rPr>
        <w:t>’</w:t>
      </w:r>
      <w:r w:rsidRPr="005E2B13">
        <w:rPr>
          <w:rFonts w:ascii="Adobe Pi Std" w:hAnsi="Adobe Pi Std" w:cs="Arial"/>
          <w:sz w:val="20"/>
          <w:szCs w:val="20"/>
          <w:lang w:eastAsia="zh-CN"/>
        </w:rPr>
        <w:t xml:space="preserve">s list certificate in AY2023/24, for excellent achievements in Mechanical Engineering </w:t>
      </w:r>
      <w:proofErr w:type="spellStart"/>
      <w:r w:rsidRPr="005E2B13">
        <w:rPr>
          <w:rFonts w:ascii="Adobe Pi Std" w:hAnsi="Adobe Pi Std" w:cs="Arial"/>
          <w:sz w:val="20"/>
          <w:szCs w:val="20"/>
          <w:lang w:eastAsia="zh-CN"/>
        </w:rPr>
        <w:t>programme</w:t>
      </w:r>
      <w:proofErr w:type="spellEnd"/>
      <w:r w:rsidRPr="005E2B13">
        <w:rPr>
          <w:rFonts w:ascii="Adobe Pi Std" w:hAnsi="Adobe Pi Std" w:cs="Arial"/>
          <w:sz w:val="20"/>
          <w:szCs w:val="20"/>
          <w:lang w:eastAsia="zh-CN"/>
        </w:rPr>
        <w:t>, NTU Singapore.</w:t>
      </w:r>
    </w:p>
    <w:p w14:paraId="12D8CBC8" w14:textId="12942C67" w:rsidR="004A61E5" w:rsidRPr="005E2B13" w:rsidRDefault="005E2B13" w:rsidP="005E2B13">
      <w:pPr>
        <w:pStyle w:val="a3"/>
        <w:numPr>
          <w:ilvl w:val="0"/>
          <w:numId w:val="10"/>
        </w:numPr>
        <w:tabs>
          <w:tab w:val="left" w:pos="220"/>
        </w:tabs>
        <w:spacing w:line="276" w:lineRule="auto"/>
        <w:ind w:firstLineChars="0"/>
        <w:rPr>
          <w:rFonts w:ascii="Adobe Pi Std" w:hAnsi="Adobe Pi Std" w:cs="Arial"/>
          <w:sz w:val="20"/>
          <w:szCs w:val="20"/>
          <w:lang w:eastAsia="zh-CN"/>
        </w:rPr>
      </w:pPr>
      <w:r w:rsidRPr="005E2B13">
        <w:rPr>
          <w:rFonts w:ascii="Adobe Pi Std" w:hAnsi="Adobe Pi Std" w:cs="Arial"/>
          <w:sz w:val="20"/>
          <w:szCs w:val="20"/>
          <w:lang w:eastAsia="zh-CN"/>
        </w:rPr>
        <w:t>URECA Undergraduate Research Program 2023</w:t>
      </w:r>
      <w:r>
        <w:rPr>
          <w:rFonts w:ascii="Adobe Pi Std" w:hAnsi="Adobe Pi Std" w:cs="Arial" w:hint="eastAsia"/>
          <w:sz w:val="20"/>
          <w:szCs w:val="20"/>
          <w:lang w:eastAsia="zh-CN"/>
        </w:rPr>
        <w:t>/</w:t>
      </w:r>
      <w:r w:rsidRPr="005E2B13">
        <w:rPr>
          <w:rFonts w:ascii="Adobe Pi Std" w:hAnsi="Adobe Pi Std" w:cs="Arial"/>
          <w:sz w:val="20"/>
          <w:szCs w:val="20"/>
          <w:lang w:eastAsia="zh-CN"/>
        </w:rPr>
        <w:t>2024 certificate awarded for commendable research</w:t>
      </w:r>
      <w:r>
        <w:rPr>
          <w:rFonts w:ascii="Adobe Pi Std" w:hAnsi="Adobe Pi Std" w:cs="Arial" w:hint="eastAsia"/>
          <w:sz w:val="20"/>
          <w:szCs w:val="20"/>
          <w:lang w:eastAsia="zh-CN"/>
        </w:rPr>
        <w:t xml:space="preserve"> </w:t>
      </w:r>
      <w:r w:rsidRPr="005E2B13">
        <w:rPr>
          <w:rFonts w:ascii="Adobe Pi Std" w:hAnsi="Adobe Pi Std" w:cs="Arial"/>
          <w:sz w:val="20"/>
          <w:szCs w:val="20"/>
          <w:lang w:eastAsia="zh-CN"/>
        </w:rPr>
        <w:t>accomplishment</w:t>
      </w:r>
      <w:r>
        <w:rPr>
          <w:rFonts w:ascii="Adobe Pi Std" w:hAnsi="Adobe Pi Std" w:cs="Arial" w:hint="eastAsia"/>
          <w:sz w:val="20"/>
          <w:szCs w:val="20"/>
          <w:lang w:eastAsia="zh-CN"/>
        </w:rPr>
        <w:t>s.</w:t>
      </w:r>
    </w:p>
    <w:sectPr w:rsidR="004A61E5" w:rsidRPr="005E2B13">
      <w:pgSz w:w="12225" w:h="15810"/>
      <w:pgMar w:top="719" w:right="719" w:bottom="719" w:left="7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FE393" w14:textId="77777777" w:rsidR="00D53026" w:rsidRDefault="00D53026" w:rsidP="008E5A34">
      <w:r>
        <w:separator/>
      </w:r>
    </w:p>
  </w:endnote>
  <w:endnote w:type="continuationSeparator" w:id="0">
    <w:p w14:paraId="69E94F2A" w14:textId="77777777" w:rsidR="00D53026" w:rsidRDefault="00D53026" w:rsidP="008E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Pi Std">
    <w:panose1 w:val="05020102010706070708"/>
    <w:charset w:val="00"/>
    <w:family w:val="decorative"/>
    <w:notTrueType/>
    <w:pitch w:val="variable"/>
    <w:sig w:usb0="00000003" w:usb1="00008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91D66" w14:textId="77777777" w:rsidR="00D53026" w:rsidRDefault="00D53026" w:rsidP="008E5A34">
      <w:r>
        <w:separator/>
      </w:r>
    </w:p>
  </w:footnote>
  <w:footnote w:type="continuationSeparator" w:id="0">
    <w:p w14:paraId="2DE9AA96" w14:textId="77777777" w:rsidR="00D53026" w:rsidRDefault="00D53026" w:rsidP="008E5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E3821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CEB2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1069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F862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5E29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A8F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4E7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460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0A01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0483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9A7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06C4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2AA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1439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D45D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BA6A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A484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044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BE25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54B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A20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C243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DA3A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007C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CE1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5E89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12B4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5A460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207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6ECE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3EB2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36D4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84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28CF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A60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6A2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04C8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9A7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70B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C4DC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FAF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FA71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2694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460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458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291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7EA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8E46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B85F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207A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C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A1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00D3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247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BB49E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167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923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AC56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B2D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3AB1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4A6B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F422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AEE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D727329"/>
    <w:multiLevelType w:val="hybridMultilevel"/>
    <w:tmpl w:val="1E60A908"/>
    <w:lvl w:ilvl="0" w:tplc="504831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5E61D6D"/>
    <w:multiLevelType w:val="hybridMultilevel"/>
    <w:tmpl w:val="4C8AE2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97F6EB4"/>
    <w:multiLevelType w:val="hybridMultilevel"/>
    <w:tmpl w:val="F552F7D4"/>
    <w:lvl w:ilvl="0" w:tplc="504831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9832419"/>
    <w:multiLevelType w:val="hybridMultilevel"/>
    <w:tmpl w:val="19841F48"/>
    <w:lvl w:ilvl="0" w:tplc="504831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E2B0253"/>
    <w:multiLevelType w:val="hybridMultilevel"/>
    <w:tmpl w:val="37508B2A"/>
    <w:lvl w:ilvl="0" w:tplc="39387C5C">
      <w:start w:val="1"/>
      <w:numFmt w:val="bullet"/>
      <w:lvlText w:val=""/>
      <w:lvlJc w:val="left"/>
      <w:pPr>
        <w:ind w:left="440" w:hanging="44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9DB6BF8"/>
    <w:multiLevelType w:val="hybridMultilevel"/>
    <w:tmpl w:val="297A73E8"/>
    <w:lvl w:ilvl="0" w:tplc="504831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BBD0EF0"/>
    <w:multiLevelType w:val="hybridMultilevel"/>
    <w:tmpl w:val="D116E312"/>
    <w:lvl w:ilvl="0" w:tplc="504831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3727354">
    <w:abstractNumId w:val="0"/>
  </w:num>
  <w:num w:numId="2" w16cid:durableId="231814424">
    <w:abstractNumId w:val="1"/>
  </w:num>
  <w:num w:numId="3" w16cid:durableId="1029988486">
    <w:abstractNumId w:val="2"/>
  </w:num>
  <w:num w:numId="4" w16cid:durableId="476454236">
    <w:abstractNumId w:val="3"/>
  </w:num>
  <w:num w:numId="5" w16cid:durableId="1393851924">
    <w:abstractNumId w:val="4"/>
  </w:num>
  <w:num w:numId="6" w16cid:durableId="1315721309">
    <w:abstractNumId w:val="5"/>
  </w:num>
  <w:num w:numId="7" w16cid:durableId="2018844610">
    <w:abstractNumId w:val="6"/>
  </w:num>
  <w:num w:numId="8" w16cid:durableId="1922248575">
    <w:abstractNumId w:val="12"/>
  </w:num>
  <w:num w:numId="9" w16cid:durableId="1664436056">
    <w:abstractNumId w:val="11"/>
  </w:num>
  <w:num w:numId="10" w16cid:durableId="756484041">
    <w:abstractNumId w:val="13"/>
  </w:num>
  <w:num w:numId="11" w16cid:durableId="1063453055">
    <w:abstractNumId w:val="7"/>
  </w:num>
  <w:num w:numId="12" w16cid:durableId="1316884284">
    <w:abstractNumId w:val="8"/>
  </w:num>
  <w:num w:numId="13" w16cid:durableId="933435656">
    <w:abstractNumId w:val="9"/>
  </w:num>
  <w:num w:numId="14" w16cid:durableId="235626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2C"/>
    <w:rsid w:val="00002661"/>
    <w:rsid w:val="000209F3"/>
    <w:rsid w:val="00026B1E"/>
    <w:rsid w:val="00042E76"/>
    <w:rsid w:val="00047874"/>
    <w:rsid w:val="00062338"/>
    <w:rsid w:val="000626A4"/>
    <w:rsid w:val="0007084B"/>
    <w:rsid w:val="000A3EF4"/>
    <w:rsid w:val="000E41A2"/>
    <w:rsid w:val="000F2D8E"/>
    <w:rsid w:val="0014205E"/>
    <w:rsid w:val="001642E5"/>
    <w:rsid w:val="001926D5"/>
    <w:rsid w:val="001A01DB"/>
    <w:rsid w:val="0020468A"/>
    <w:rsid w:val="00221800"/>
    <w:rsid w:val="0027714A"/>
    <w:rsid w:val="003521C1"/>
    <w:rsid w:val="003853A0"/>
    <w:rsid w:val="003866F0"/>
    <w:rsid w:val="003E6D6F"/>
    <w:rsid w:val="003F6363"/>
    <w:rsid w:val="0040533C"/>
    <w:rsid w:val="00472E45"/>
    <w:rsid w:val="00476751"/>
    <w:rsid w:val="004911F4"/>
    <w:rsid w:val="004948D0"/>
    <w:rsid w:val="004A61E5"/>
    <w:rsid w:val="004B3011"/>
    <w:rsid w:val="004C6D1A"/>
    <w:rsid w:val="004C7A73"/>
    <w:rsid w:val="004F6CC5"/>
    <w:rsid w:val="0050675E"/>
    <w:rsid w:val="0054072C"/>
    <w:rsid w:val="005658FE"/>
    <w:rsid w:val="005759D0"/>
    <w:rsid w:val="005B6EDB"/>
    <w:rsid w:val="005B76D2"/>
    <w:rsid w:val="005E1C1D"/>
    <w:rsid w:val="005E2B13"/>
    <w:rsid w:val="005F1A98"/>
    <w:rsid w:val="006038DA"/>
    <w:rsid w:val="0064499D"/>
    <w:rsid w:val="006C18DD"/>
    <w:rsid w:val="00705247"/>
    <w:rsid w:val="007262E9"/>
    <w:rsid w:val="00741A8E"/>
    <w:rsid w:val="0075393C"/>
    <w:rsid w:val="00822DD2"/>
    <w:rsid w:val="00824D51"/>
    <w:rsid w:val="0082664C"/>
    <w:rsid w:val="008E5A34"/>
    <w:rsid w:val="008E6F09"/>
    <w:rsid w:val="009A13DE"/>
    <w:rsid w:val="009E3586"/>
    <w:rsid w:val="00A315BC"/>
    <w:rsid w:val="00A543E4"/>
    <w:rsid w:val="00A6670B"/>
    <w:rsid w:val="00A85ADC"/>
    <w:rsid w:val="00AA4297"/>
    <w:rsid w:val="00AC6714"/>
    <w:rsid w:val="00AF2F7F"/>
    <w:rsid w:val="00B47B5A"/>
    <w:rsid w:val="00B623E8"/>
    <w:rsid w:val="00B6632C"/>
    <w:rsid w:val="00B74D0D"/>
    <w:rsid w:val="00B93532"/>
    <w:rsid w:val="00B96697"/>
    <w:rsid w:val="00BC158B"/>
    <w:rsid w:val="00BD0208"/>
    <w:rsid w:val="00BE21DC"/>
    <w:rsid w:val="00BE41B1"/>
    <w:rsid w:val="00BF3703"/>
    <w:rsid w:val="00C210B3"/>
    <w:rsid w:val="00C9195E"/>
    <w:rsid w:val="00CE21D9"/>
    <w:rsid w:val="00CE54A9"/>
    <w:rsid w:val="00D3237B"/>
    <w:rsid w:val="00D33AC1"/>
    <w:rsid w:val="00D53026"/>
    <w:rsid w:val="00DB33F4"/>
    <w:rsid w:val="00DC0613"/>
    <w:rsid w:val="00DE0EAE"/>
    <w:rsid w:val="00E00288"/>
    <w:rsid w:val="00EA3E39"/>
    <w:rsid w:val="00EA7527"/>
    <w:rsid w:val="00EC2651"/>
    <w:rsid w:val="00ED618B"/>
    <w:rsid w:val="00F100A7"/>
    <w:rsid w:val="00F37A9C"/>
    <w:rsid w:val="00F4003E"/>
    <w:rsid w:val="00F40A39"/>
    <w:rsid w:val="00F846E3"/>
    <w:rsid w:val="00FA0084"/>
    <w:rsid w:val="00F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3955E"/>
  <w15:docId w15:val="{050E72EC-CFA6-423A-980E-08A6599A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WordSection1">
    <w:name w:val="div_WordSection1"/>
    <w:basedOn w:val="a"/>
  </w:style>
  <w:style w:type="character" w:customStyle="1" w:styleId="fs13personal-entityeditablephonefw6tac">
    <w:name w:val="fs13 personal-entity editable phone fw6 tac"/>
    <w:basedOn w:val="a0"/>
  </w:style>
  <w:style w:type="character" w:customStyle="1" w:styleId="phoneundefined">
    <w:name w:val="phone undefined"/>
    <w:basedOn w:val="a0"/>
  </w:style>
  <w:style w:type="character" w:customStyle="1" w:styleId="fs13personal-entityeditableemailfw6tac">
    <w:name w:val="fs13 personal-entity editable email fw6 tac"/>
    <w:basedOn w:val="a0"/>
  </w:style>
  <w:style w:type="character" w:customStyle="1" w:styleId="emailundefined">
    <w:name w:val="email undefined"/>
    <w:basedOn w:val="a0"/>
  </w:style>
  <w:style w:type="character" w:customStyle="1" w:styleId="fs13fw6undefinedtdn">
    <w:name w:val="fs13 fw6 undefined tdn"/>
    <w:basedOn w:val="a0"/>
  </w:style>
  <w:style w:type="character" w:customStyle="1" w:styleId="fs13fw6">
    <w:name w:val="fs13 fw6"/>
    <w:basedOn w:val="a0"/>
  </w:style>
  <w:style w:type="character" w:customStyle="1" w:styleId="fs13fw4">
    <w:name w:val="fs13 fw4"/>
    <w:basedOn w:val="a0"/>
  </w:style>
  <w:style w:type="character" w:customStyle="1" w:styleId="fs13fw6undefined">
    <w:name w:val="fs13 fw6 undefined"/>
    <w:basedOn w:val="a0"/>
  </w:style>
  <w:style w:type="character" w:customStyle="1" w:styleId="fs13fw4undefinedtdn">
    <w:name w:val="fs13 fw4 undefined tdn"/>
    <w:basedOn w:val="a0"/>
  </w:style>
  <w:style w:type="character" w:customStyle="1" w:styleId="fs13fw4undefined">
    <w:name w:val="fs13 fw4 undefined"/>
    <w:basedOn w:val="a0"/>
  </w:style>
  <w:style w:type="paragraph" w:customStyle="1" w:styleId="liMsoNormal">
    <w:name w:val="li_MsoNormal"/>
    <w:basedOn w:val="a"/>
    <w:pPr>
      <w:spacing w:line="240" w:lineRule="atLeast"/>
    </w:pPr>
  </w:style>
  <w:style w:type="character" w:customStyle="1" w:styleId="fs13fw6overflow-hidden">
    <w:name w:val="fs13 fw6 overflow-hidden"/>
    <w:basedOn w:val="a0"/>
  </w:style>
  <w:style w:type="character" w:customStyle="1" w:styleId="fs13fw4overflow-hidden">
    <w:name w:val="fs13 fw4 overflow-hidden"/>
    <w:basedOn w:val="a0"/>
  </w:style>
  <w:style w:type="paragraph" w:styleId="a3">
    <w:name w:val="List Paragraph"/>
    <w:basedOn w:val="a"/>
    <w:uiPriority w:val="34"/>
    <w:qFormat/>
    <w:rsid w:val="005E1C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A0084"/>
    <w:rPr>
      <w:color w:val="666666"/>
    </w:rPr>
  </w:style>
  <w:style w:type="paragraph" w:styleId="a5">
    <w:name w:val="header"/>
    <w:basedOn w:val="a"/>
    <w:link w:val="a6"/>
    <w:uiPriority w:val="99"/>
    <w:unhideWhenUsed/>
    <w:rsid w:val="008E5A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5A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5A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5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zhuoyi001@e.ntu.edu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556</Words>
  <Characters>3398</Characters>
  <Application>Microsoft Office Word</Application>
  <DocSecurity>0</DocSecurity>
  <Lines>56</Lines>
  <Paragraphs>51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#LU ZHUOYI#</cp:lastModifiedBy>
  <cp:revision>52</cp:revision>
  <cp:lastPrinted>2025-01-26T11:49:00Z</cp:lastPrinted>
  <dcterms:created xsi:type="dcterms:W3CDTF">2024-01-31T09:17:00Z</dcterms:created>
  <dcterms:modified xsi:type="dcterms:W3CDTF">2025-08-01T03:56:00Z</dcterms:modified>
</cp:coreProperties>
</file>